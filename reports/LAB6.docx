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4590D" w:rsidRDefault="0054590D">
      <w:pPr>
        <w:pStyle w:val="plaintext"/>
        <w:ind w:firstLine="0"/>
        <w:jc w:val="center"/>
      </w:pPr>
      <w:r>
        <w:t>Министерство образования и науки РФ</w:t>
      </w:r>
    </w:p>
    <w:p w:rsidR="0054590D" w:rsidRDefault="00954CE7">
      <w:pPr>
        <w:pStyle w:val="plaintext"/>
        <w:ind w:firstLine="0"/>
        <w:jc w:val="center"/>
      </w:pPr>
      <w:r>
        <w:t>Федеральное г</w:t>
      </w:r>
      <w:r w:rsidR="0054590D">
        <w:t xml:space="preserve">осударственное </w:t>
      </w:r>
      <w:r>
        <w:t xml:space="preserve">бюджетное </w:t>
      </w:r>
      <w:r w:rsidR="0054590D">
        <w:t>образовательное учреждение</w:t>
      </w:r>
    </w:p>
    <w:p w:rsidR="0054590D" w:rsidRDefault="0054590D">
      <w:pPr>
        <w:pStyle w:val="plaintext"/>
        <w:ind w:firstLine="0"/>
        <w:jc w:val="center"/>
      </w:pPr>
      <w:proofErr w:type="gramStart"/>
      <w:r>
        <w:t>высшего</w:t>
      </w:r>
      <w:proofErr w:type="gramEnd"/>
      <w:r>
        <w:t xml:space="preserve"> профессионального образования</w:t>
      </w:r>
    </w:p>
    <w:p w:rsidR="0054590D" w:rsidRDefault="0054590D">
      <w:pPr>
        <w:pStyle w:val="plaintext"/>
        <w:ind w:firstLine="0"/>
        <w:jc w:val="center"/>
      </w:pPr>
    </w:p>
    <w:p w:rsidR="0054590D" w:rsidRDefault="0054590D">
      <w:pPr>
        <w:pStyle w:val="plaintext"/>
        <w:ind w:firstLine="0"/>
        <w:jc w:val="center"/>
      </w:pPr>
      <w:r>
        <w:t>Тульский государственный университет</w:t>
      </w: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  <w:r>
        <w:rPr>
          <w:sz w:val="28"/>
        </w:rPr>
        <w:t>КАФЕДРА АВТОМАТИКИ И ТЕЛЕМЕХАНИКИ</w:t>
      </w: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676090" w:rsidRPr="00676090" w:rsidRDefault="00676090" w:rsidP="00676090">
      <w:pPr>
        <w:jc w:val="center"/>
        <w:rPr>
          <w:b/>
          <w:bCs/>
          <w:caps/>
          <w:kern w:val="28"/>
          <w:sz w:val="32"/>
          <w:szCs w:val="32"/>
        </w:rPr>
      </w:pPr>
      <w:r w:rsidRPr="00676090">
        <w:rPr>
          <w:b/>
          <w:bCs/>
          <w:caps/>
          <w:kern w:val="28"/>
          <w:sz w:val="32"/>
          <w:szCs w:val="32"/>
        </w:rPr>
        <w:t xml:space="preserve">Знакомство с операционной системой Linux </w:t>
      </w:r>
    </w:p>
    <w:p w:rsidR="0054590D" w:rsidRPr="00FA6EF3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  <w:lang w:val="en-US"/>
        </w:rPr>
      </w:pPr>
    </w:p>
    <w:p w:rsidR="00676090" w:rsidRPr="00676090" w:rsidRDefault="00676090">
      <w:pPr>
        <w:jc w:val="center"/>
        <w:rPr>
          <w:sz w:val="28"/>
          <w:lang w:val="en-US"/>
        </w:rPr>
      </w:pPr>
    </w:p>
    <w:p w:rsidR="0054590D" w:rsidRPr="00676090" w:rsidRDefault="00F83A37">
      <w:pPr>
        <w:jc w:val="center"/>
        <w:rPr>
          <w:sz w:val="28"/>
        </w:rPr>
      </w:pPr>
      <w:r>
        <w:rPr>
          <w:sz w:val="28"/>
        </w:rPr>
        <w:t xml:space="preserve">Лабораторная работа № </w:t>
      </w:r>
      <w:r w:rsidR="00676090" w:rsidRPr="00676090">
        <w:rPr>
          <w:sz w:val="28"/>
        </w:rPr>
        <w:t>6</w:t>
      </w:r>
    </w:p>
    <w:p w:rsidR="0054590D" w:rsidRDefault="0054590D">
      <w:pPr>
        <w:jc w:val="center"/>
        <w:rPr>
          <w:sz w:val="28"/>
        </w:rPr>
      </w:pPr>
      <w:r>
        <w:rPr>
          <w:sz w:val="28"/>
        </w:rPr>
        <w:t xml:space="preserve"> </w:t>
      </w:r>
      <w:proofErr w:type="gramStart"/>
      <w:r w:rsidR="00F83A37">
        <w:rPr>
          <w:sz w:val="28"/>
        </w:rPr>
        <w:t>по</w:t>
      </w:r>
      <w:proofErr w:type="gramEnd"/>
      <w:r w:rsidR="00F83A37">
        <w:rPr>
          <w:sz w:val="28"/>
        </w:rPr>
        <w:t xml:space="preserve"> курсу «Операционные системы</w:t>
      </w:r>
      <w:r>
        <w:rPr>
          <w:sz w:val="28"/>
        </w:rPr>
        <w:t>»</w:t>
      </w: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</w:pPr>
    </w:p>
    <w:p w:rsidR="0054590D" w:rsidRDefault="00F83A37">
      <w:pPr>
        <w:jc w:val="center"/>
        <w:rPr>
          <w:sz w:val="28"/>
        </w:rPr>
      </w:pPr>
      <w:r>
        <w:rPr>
          <w:sz w:val="28"/>
        </w:rPr>
        <w:t>Вариант № 3</w:t>
      </w: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</w:pPr>
    </w:p>
    <w:p w:rsidR="0054590D" w:rsidRDefault="0054590D">
      <w:pPr>
        <w:jc w:val="center"/>
      </w:pPr>
    </w:p>
    <w:p w:rsidR="0054590D" w:rsidRDefault="0054590D">
      <w:pPr>
        <w:jc w:val="center"/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pStyle w:val="21"/>
        <w:tabs>
          <w:tab w:val="left" w:pos="1134"/>
          <w:tab w:val="left" w:pos="3969"/>
          <w:tab w:val="left" w:pos="7371"/>
        </w:tabs>
      </w:pPr>
      <w:proofErr w:type="gramStart"/>
      <w:r>
        <w:t xml:space="preserve">Выполнил:   </w:t>
      </w:r>
      <w:proofErr w:type="gramEnd"/>
      <w:r>
        <w:t xml:space="preserve">      студент группы  220601      _________   Белым А.А. </w:t>
      </w:r>
    </w:p>
    <w:p w:rsidR="0054590D" w:rsidRDefault="0054590D">
      <w:pPr>
        <w:tabs>
          <w:tab w:val="left" w:pos="1134"/>
          <w:tab w:val="left" w:pos="4536"/>
        </w:tabs>
        <w:ind w:left="5245"/>
        <w:jc w:val="both"/>
      </w:pPr>
      <w:r>
        <w:t xml:space="preserve">                 (</w:t>
      </w:r>
      <w:proofErr w:type="gramStart"/>
      <w:r>
        <w:t>подпись</w:t>
      </w:r>
      <w:proofErr w:type="gramEnd"/>
      <w:r>
        <w:t>)</w:t>
      </w:r>
    </w:p>
    <w:p w:rsidR="0054590D" w:rsidRDefault="00F83A37" w:rsidP="00F83A37">
      <w:pPr>
        <w:pStyle w:val="BodyText"/>
        <w:spacing w:after="0"/>
        <w:ind w:firstLine="708"/>
        <w:rPr>
          <w:sz w:val="28"/>
        </w:rPr>
      </w:pPr>
      <w:r>
        <w:rPr>
          <w:sz w:val="28"/>
        </w:rPr>
        <w:t xml:space="preserve">   </w:t>
      </w:r>
      <w:r w:rsidR="0054590D">
        <w:rPr>
          <w:sz w:val="28"/>
        </w:rPr>
        <w:t xml:space="preserve"> </w:t>
      </w:r>
      <w:proofErr w:type="gramStart"/>
      <w:r w:rsidR="0054590D">
        <w:rPr>
          <w:sz w:val="28"/>
        </w:rPr>
        <w:t>Проверил:</w:t>
      </w:r>
      <w:r w:rsidR="0054590D">
        <w:rPr>
          <w:sz w:val="28"/>
        </w:rPr>
        <w:tab/>
      </w:r>
      <w:proofErr w:type="gramEnd"/>
      <w:r w:rsidR="0054590D">
        <w:rPr>
          <w:sz w:val="28"/>
        </w:rPr>
        <w:t xml:space="preserve"> </w:t>
      </w:r>
      <w:r w:rsidR="0054590D">
        <w:rPr>
          <w:sz w:val="28"/>
        </w:rPr>
        <w:tab/>
      </w:r>
      <w:r w:rsidR="0054590D">
        <w:rPr>
          <w:sz w:val="28"/>
        </w:rPr>
        <w:tab/>
      </w:r>
      <w:r w:rsidR="0054590D">
        <w:rPr>
          <w:sz w:val="28"/>
        </w:rPr>
        <w:tab/>
        <w:t xml:space="preserve">          </w:t>
      </w:r>
      <w:r>
        <w:rPr>
          <w:sz w:val="28"/>
        </w:rPr>
        <w:t xml:space="preserve">       _________   Попов А.И.</w:t>
      </w:r>
    </w:p>
    <w:p w:rsidR="0054590D" w:rsidRDefault="0054590D">
      <w:pPr>
        <w:tabs>
          <w:tab w:val="left" w:pos="1134"/>
          <w:tab w:val="left" w:pos="4536"/>
        </w:tabs>
        <w:spacing w:after="120"/>
        <w:ind w:left="5245"/>
        <w:jc w:val="both"/>
      </w:pPr>
      <w:r>
        <w:t xml:space="preserve">                 (</w:t>
      </w:r>
      <w:proofErr w:type="gramStart"/>
      <w:r>
        <w:t>подпись</w:t>
      </w:r>
      <w:proofErr w:type="gramEnd"/>
      <w:r>
        <w:t>)</w:t>
      </w:r>
    </w:p>
    <w:p w:rsidR="0054590D" w:rsidRDefault="0054590D">
      <w:pPr>
        <w:jc w:val="both"/>
        <w:rPr>
          <w:sz w:val="28"/>
        </w:rPr>
      </w:pPr>
    </w:p>
    <w:p w:rsidR="0054590D" w:rsidRDefault="0054590D">
      <w:pPr>
        <w:jc w:val="both"/>
        <w:rPr>
          <w:sz w:val="28"/>
        </w:rPr>
      </w:pPr>
    </w:p>
    <w:p w:rsidR="0054590D" w:rsidRDefault="0054590D">
      <w:pPr>
        <w:jc w:val="both"/>
      </w:pPr>
    </w:p>
    <w:p w:rsidR="0054590D" w:rsidRDefault="0054590D">
      <w:pPr>
        <w:jc w:val="both"/>
      </w:pPr>
    </w:p>
    <w:p w:rsidR="0054590D" w:rsidRDefault="0054590D">
      <w:pPr>
        <w:jc w:val="both"/>
        <w:rPr>
          <w:sz w:val="28"/>
        </w:rPr>
      </w:pPr>
    </w:p>
    <w:p w:rsidR="0054590D" w:rsidRDefault="0054590D">
      <w:pPr>
        <w:jc w:val="both"/>
        <w:rPr>
          <w:sz w:val="28"/>
        </w:rPr>
      </w:pPr>
    </w:p>
    <w:p w:rsidR="0054590D" w:rsidRPr="001C0D05" w:rsidRDefault="0054590D">
      <w:pPr>
        <w:jc w:val="both"/>
      </w:pPr>
    </w:p>
    <w:p w:rsidR="0054590D" w:rsidRDefault="0054590D">
      <w:pPr>
        <w:jc w:val="both"/>
      </w:pPr>
    </w:p>
    <w:p w:rsidR="0054590D" w:rsidRDefault="00F83A37">
      <w:pPr>
        <w:jc w:val="center"/>
        <w:rPr>
          <w:sz w:val="28"/>
        </w:rPr>
      </w:pPr>
      <w:r>
        <w:rPr>
          <w:sz w:val="28"/>
        </w:rPr>
        <w:t>Тула 2012</w:t>
      </w:r>
    </w:p>
    <w:p w:rsidR="0054590D" w:rsidRDefault="0054590D">
      <w:pPr>
        <w:spacing w:line="360" w:lineRule="auto"/>
        <w:jc w:val="center"/>
        <w:rPr>
          <w:b/>
          <w:sz w:val="28"/>
          <w:szCs w:val="28"/>
        </w:rPr>
      </w:pPr>
    </w:p>
    <w:p w:rsidR="0054590D" w:rsidRDefault="0054590D">
      <w:pPr>
        <w:sectPr w:rsidR="0054590D">
          <w:pgSz w:w="11906" w:h="16838"/>
          <w:pgMar w:top="567" w:right="567" w:bottom="567" w:left="1417" w:header="720" w:footer="720" w:gutter="0"/>
          <w:cols w:space="720"/>
          <w:docGrid w:linePitch="360"/>
        </w:sectPr>
      </w:pPr>
    </w:p>
    <w:p w:rsidR="0054590D" w:rsidRPr="00F83A37" w:rsidRDefault="0054590D" w:rsidP="00F83A37">
      <w:pPr>
        <w:pStyle w:val="Heading1"/>
      </w:pPr>
      <w:r w:rsidRPr="00F83A37">
        <w:lastRenderedPageBreak/>
        <w:t>Цель работы</w:t>
      </w:r>
    </w:p>
    <w:p w:rsidR="001C0D05" w:rsidRPr="007729BA" w:rsidRDefault="001C0D05" w:rsidP="001C0D05">
      <w:pPr>
        <w:pStyle w:val="Text"/>
      </w:pPr>
      <w:r>
        <w:t>Целью работы</w:t>
      </w:r>
      <w:r w:rsidR="00676090" w:rsidRPr="00676090">
        <w:t xml:space="preserve"> </w:t>
      </w:r>
      <w:r w:rsidR="00676090">
        <w:t>является</w:t>
      </w:r>
      <w:r>
        <w:t xml:space="preserve"> </w:t>
      </w:r>
      <w:r w:rsidR="00676090" w:rsidRPr="00676090">
        <w:t xml:space="preserve">изучение основных принципов использования консоли для управления ОС </w:t>
      </w:r>
      <w:proofErr w:type="spellStart"/>
      <w:r w:rsidR="00676090" w:rsidRPr="00676090">
        <w:t>Linux</w:t>
      </w:r>
      <w:proofErr w:type="spellEnd"/>
      <w:r w:rsidR="00676090" w:rsidRPr="00676090">
        <w:t xml:space="preserve">, а также получение опыта создания, редактирования, компиляции и запуска простейших программ в OC </w:t>
      </w:r>
      <w:proofErr w:type="spellStart"/>
      <w:r w:rsidR="00676090" w:rsidRPr="00676090">
        <w:t>Linux</w:t>
      </w:r>
      <w:proofErr w:type="spellEnd"/>
      <w:r w:rsidR="00676090" w:rsidRPr="00676090">
        <w:t>.</w:t>
      </w:r>
    </w:p>
    <w:p w:rsidR="001C0D05" w:rsidRDefault="001C0D05" w:rsidP="00F83A37">
      <w:pPr>
        <w:pStyle w:val="Heading1"/>
      </w:pPr>
    </w:p>
    <w:p w:rsidR="0054590D" w:rsidRPr="00D706FE" w:rsidRDefault="0054590D" w:rsidP="00F83A37">
      <w:pPr>
        <w:pStyle w:val="Heading1"/>
      </w:pPr>
      <w:r>
        <w:t>Задание</w:t>
      </w:r>
    </w:p>
    <w:p w:rsidR="005954A7" w:rsidRPr="00676090" w:rsidRDefault="00676090" w:rsidP="00676090">
      <w:pPr>
        <w:pStyle w:val="Text"/>
        <w:numPr>
          <w:ilvl w:val="0"/>
          <w:numId w:val="12"/>
        </w:numPr>
        <w:rPr>
          <w:b/>
        </w:rPr>
      </w:pPr>
      <w:r w:rsidRPr="00676090">
        <w:t>Объяснить, что и как делает команда “</w:t>
      </w:r>
      <w:proofErr w:type="spellStart"/>
      <w:r w:rsidRPr="00676090">
        <w:t>rm</w:t>
      </w:r>
      <w:proofErr w:type="spellEnd"/>
      <w:r w:rsidRPr="00676090">
        <w:t xml:space="preserve"> -</w:t>
      </w:r>
      <w:proofErr w:type="spellStart"/>
      <w:r w:rsidRPr="00676090">
        <w:t>rf</w:t>
      </w:r>
      <w:proofErr w:type="spellEnd"/>
      <w:r w:rsidRPr="00676090">
        <w:t xml:space="preserve"> /”.</w:t>
      </w:r>
    </w:p>
    <w:p w:rsidR="00676090" w:rsidRPr="00676090" w:rsidRDefault="00676090" w:rsidP="00676090">
      <w:pPr>
        <w:pStyle w:val="Text"/>
        <w:numPr>
          <w:ilvl w:val="0"/>
          <w:numId w:val="12"/>
        </w:numPr>
      </w:pPr>
      <w:r w:rsidRPr="00676090">
        <w:t xml:space="preserve">Посчитать значение </w:t>
      </w:r>
      <w:proofErr w:type="gramStart"/>
      <w:r w:rsidRPr="00676090">
        <w:t xml:space="preserve">функции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e</m:t>
            </m:r>
          </m:sup>
        </m:sSup>
      </m:oMath>
      <w:r w:rsidRPr="00676090">
        <w:t xml:space="preserve"> для</w:t>
      </w:r>
      <w:proofErr w:type="gramEnd"/>
      <w:r w:rsidRPr="00676090">
        <w:t xml:space="preserve"> заданного пользователем значения аргумента. </w:t>
      </w:r>
    </w:p>
    <w:p w:rsidR="00676090" w:rsidRPr="000E313D" w:rsidRDefault="00676090" w:rsidP="00676090">
      <w:pPr>
        <w:pStyle w:val="Text"/>
        <w:ind w:firstLine="0"/>
        <w:rPr>
          <w:b/>
        </w:rPr>
      </w:pPr>
    </w:p>
    <w:p w:rsidR="0054590D" w:rsidRDefault="0054590D" w:rsidP="00D706FE">
      <w:pPr>
        <w:pStyle w:val="Heading1"/>
      </w:pPr>
      <w:r>
        <w:t>Теоретическая справка</w:t>
      </w:r>
    </w:p>
    <w:p w:rsidR="007D0E9F" w:rsidRDefault="007D0E9F" w:rsidP="007D0E9F">
      <w:pPr>
        <w:pStyle w:val="Text"/>
      </w:pPr>
      <w:proofErr w:type="spellStart"/>
      <w:r>
        <w:t>Linux</w:t>
      </w:r>
      <w:proofErr w:type="spellEnd"/>
      <w:r>
        <w:t xml:space="preserve"> - свободная UNIX-подобная операционная система. Она основана на системных программах, разработанных в рамках проекта GNU, и на ядре </w:t>
      </w:r>
      <w:proofErr w:type="spellStart"/>
      <w:r>
        <w:t>Linux</w:t>
      </w:r>
      <w:proofErr w:type="spellEnd"/>
      <w:r>
        <w:t xml:space="preserve">. К операционной системе </w:t>
      </w:r>
      <w:proofErr w:type="spellStart"/>
      <w:r>
        <w:t>Linux</w:t>
      </w:r>
      <w:proofErr w:type="spellEnd"/>
      <w:r>
        <w:t xml:space="preserve"> также часто относят программы, дополняющие эту операционную систему, и прикладные программы, делающие её полноценной многофункциональной операционной средой. В отличие от большинства других операционных систем, </w:t>
      </w:r>
      <w:proofErr w:type="spellStart"/>
      <w:r>
        <w:t>Linux</w:t>
      </w:r>
      <w:proofErr w:type="spellEnd"/>
      <w:r>
        <w:t xml:space="preserve"> не имеет единой «официальной» комплектации. Вместо этого </w:t>
      </w:r>
      <w:proofErr w:type="spellStart"/>
      <w:r>
        <w:t>Linux</w:t>
      </w:r>
      <w:proofErr w:type="spellEnd"/>
      <w:r>
        <w:t xml:space="preserve"> поставляется в большом количестве так называемых дистрибутивов, в которых программы GNU соединяются с ядром </w:t>
      </w:r>
      <w:proofErr w:type="spellStart"/>
      <w:r>
        <w:t>Linux</w:t>
      </w:r>
      <w:proofErr w:type="spellEnd"/>
      <w:r>
        <w:t xml:space="preserve"> и другими программами. </w:t>
      </w:r>
    </w:p>
    <w:p w:rsidR="007D0E9F" w:rsidRDefault="007D0E9F" w:rsidP="007D0E9F">
      <w:pPr>
        <w:pStyle w:val="Text"/>
      </w:pPr>
      <w:r>
        <w:t xml:space="preserve"> В своем первоначальном виде </w:t>
      </w:r>
      <w:proofErr w:type="spellStart"/>
      <w:r>
        <w:t>Linux</w:t>
      </w:r>
      <w:proofErr w:type="spellEnd"/>
      <w:r>
        <w:t xml:space="preserve"> ОС была создана </w:t>
      </w:r>
      <w:proofErr w:type="spellStart"/>
      <w:r>
        <w:t>Линусом</w:t>
      </w:r>
      <w:proofErr w:type="spellEnd"/>
      <w:r>
        <w:t xml:space="preserve"> </w:t>
      </w:r>
      <w:proofErr w:type="spellStart"/>
      <w:r>
        <w:t>Торвальдсом</w:t>
      </w:r>
      <w:proofErr w:type="spellEnd"/>
      <w:r>
        <w:t xml:space="preserve"> (</w:t>
      </w:r>
      <w:proofErr w:type="spellStart"/>
      <w:r>
        <w:t>Linus</w:t>
      </w:r>
      <w:proofErr w:type="spellEnd"/>
      <w:r>
        <w:t xml:space="preserve"> </w:t>
      </w:r>
      <w:proofErr w:type="spellStart"/>
      <w:r>
        <w:t>Torvalds</w:t>
      </w:r>
      <w:proofErr w:type="spellEnd"/>
      <w:r>
        <w:t xml:space="preserve">) как версия ОС UNIX для IBM-совместимых персональных ЭВМ. При этом </w:t>
      </w:r>
      <w:proofErr w:type="spellStart"/>
      <w:r>
        <w:t>Торвальдс</w:t>
      </w:r>
      <w:proofErr w:type="spellEnd"/>
      <w:r>
        <w:t xml:space="preserve"> опубликовал исходные коды своей системы в Интернет (файлы первого варианта ОС </w:t>
      </w:r>
      <w:proofErr w:type="spellStart"/>
      <w:r>
        <w:t>Linux</w:t>
      </w:r>
      <w:proofErr w:type="spellEnd"/>
      <w:r>
        <w:t xml:space="preserve">, опубликованные </w:t>
      </w:r>
      <w:proofErr w:type="spellStart"/>
      <w:r>
        <w:t>Торвальдсом</w:t>
      </w:r>
      <w:proofErr w:type="spellEnd"/>
      <w:r>
        <w:t xml:space="preserve"> в Интернет, датированы 17 сентября 1991 года) и к развитию системы подключилось большое число независимых разработчиков. </w:t>
      </w:r>
      <w:proofErr w:type="spellStart"/>
      <w:r>
        <w:t>Linux</w:t>
      </w:r>
      <w:proofErr w:type="spellEnd"/>
      <w:r>
        <w:t xml:space="preserve"> может использоваться как в качестве серверной ОС, так и на сетевых рабочих станциях или персональных компьютерах. В 1998 </w:t>
      </w:r>
      <w:proofErr w:type="spellStart"/>
      <w:r>
        <w:t>Linux</w:t>
      </w:r>
      <w:proofErr w:type="spellEnd"/>
      <w:r>
        <w:t xml:space="preserve"> была самой быстро развивающейся операционной системой для серверов, распространение которой увеличилось в том же году на 212 %. Сегодня пользователей </w:t>
      </w:r>
      <w:proofErr w:type="spellStart"/>
      <w:r>
        <w:t>Linux</w:t>
      </w:r>
      <w:proofErr w:type="spellEnd"/>
      <w:r>
        <w:t xml:space="preserve"> насчитывается более 20,000,000.</w:t>
      </w:r>
    </w:p>
    <w:p w:rsidR="007D0E9F" w:rsidRDefault="007D0E9F" w:rsidP="007D0E9F">
      <w:pPr>
        <w:pStyle w:val="Text"/>
      </w:pPr>
      <w:r>
        <w:lastRenderedPageBreak/>
        <w:t xml:space="preserve"> Дистрибутив </w:t>
      </w:r>
      <w:proofErr w:type="spellStart"/>
      <w:r>
        <w:t>Linux</w:t>
      </w:r>
      <w:proofErr w:type="spellEnd"/>
      <w:r>
        <w:t xml:space="preserve"> - набор пакетов программного обеспечения, включающий ядро системы и некоторую совокупность утилит. Существует уже несколько десятков дистрибутивов </w:t>
      </w:r>
      <w:proofErr w:type="spellStart"/>
      <w:r>
        <w:t>Linux`а</w:t>
      </w:r>
      <w:proofErr w:type="spellEnd"/>
      <w:r>
        <w:t xml:space="preserve">. Наиболее популярными из них являются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RedHat</w:t>
      </w:r>
      <w:proofErr w:type="spellEnd"/>
      <w:r>
        <w:t xml:space="preserve">, </w:t>
      </w:r>
      <w:proofErr w:type="spellStart"/>
      <w:r>
        <w:t>Suse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Debian</w:t>
      </w:r>
      <w:proofErr w:type="spellEnd"/>
      <w:r>
        <w:t xml:space="preserve"> GNU/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Mandriva</w:t>
      </w:r>
      <w:proofErr w:type="spellEnd"/>
      <w:r>
        <w:t xml:space="preserve"> (</w:t>
      </w:r>
      <w:proofErr w:type="spellStart"/>
      <w:r>
        <w:t>Mandrake</w:t>
      </w:r>
      <w:proofErr w:type="spellEnd"/>
      <w:r>
        <w:t xml:space="preserve">), </w:t>
      </w:r>
      <w:proofErr w:type="spellStart"/>
      <w:r>
        <w:t>Knoppix</w:t>
      </w:r>
      <w:proofErr w:type="spellEnd"/>
      <w:r>
        <w:t xml:space="preserve">, </w:t>
      </w:r>
      <w:proofErr w:type="spellStart"/>
      <w:r>
        <w:t>Slackware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Gentoo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, ASP </w:t>
      </w:r>
      <w:proofErr w:type="spellStart"/>
      <w:r>
        <w:t>Linux</w:t>
      </w:r>
      <w:proofErr w:type="spellEnd"/>
      <w:r>
        <w:t xml:space="preserve"> и др. Некоторые дистрибутивы выпускаются фирмами на коммерческой основе, другие распространяются на условиях лицензии GPL (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>). Пользователь может выбрать себе наиболее понравившийся дистрибутив или (если может) сам собирает систему на свой вкус.</w:t>
      </w:r>
    </w:p>
    <w:p w:rsidR="007D0E9F" w:rsidRDefault="007D0E9F" w:rsidP="007D0E9F">
      <w:pPr>
        <w:pStyle w:val="Text"/>
      </w:pPr>
      <w:r>
        <w:t xml:space="preserve"> Чем отличаются дистрибутивы между собой: </w:t>
      </w:r>
      <w:r w:rsidR="00BA7E69">
        <w:t>в</w:t>
      </w:r>
      <w:r>
        <w:t xml:space="preserve"> первую очередь - программой установки и начального конфигурирования операционной системы. Причем - одной и той же. Ведь дистрибутив - это ни в коем случае не версия или редакция. Все они содержат одни и те же базовые средства и утилиты. И, по крайней мере, теоретически, сохраняют полную совместимость друг с другом на уровне прикладных программ, по крайней мере - при компиляции их из исходных текстов (хотя на практике возможны некоторые оговорки).</w:t>
      </w:r>
    </w:p>
    <w:p w:rsidR="007D0E9F" w:rsidRDefault="007D0E9F" w:rsidP="007D0E9F">
      <w:pPr>
        <w:pStyle w:val="Text"/>
      </w:pPr>
      <w:r>
        <w:t xml:space="preserve"> Второе различие - в подборе утилит и прикладных программ по количеству и назначению. Есть дистрибутивы маленькие (вплоть до 1-2 дискет), предназначенные для специальных применений, и универсальные дистрибутивы огромного размера (до 4-6 дисков CD ROM или 2 DVD). Подавляющее же большинство дистрибутивов занимает 1-3 CD; одни из них ориентированы преимущественно на серверные применения, другие - на использование в настольных системах.</w:t>
      </w:r>
    </w:p>
    <w:p w:rsidR="007D0E9F" w:rsidRDefault="007D0E9F" w:rsidP="007D0E9F">
      <w:pPr>
        <w:pStyle w:val="Text"/>
      </w:pPr>
      <w:r>
        <w:t xml:space="preserve"> Базовые средства, утилиты и приложения включены в дистрибутивы в виде откомпилированных программных групп, называемых пакетами. Формат этих пакетов и средства управления последними - третье различие между дистрибутивами. Наиболее распространены три из них: пакеты </w:t>
      </w:r>
      <w:proofErr w:type="spellStart"/>
      <w:r>
        <w:t>rpm</w:t>
      </w:r>
      <w:proofErr w:type="spellEnd"/>
      <w:r>
        <w:t xml:space="preserve"> (формат </w:t>
      </w:r>
      <w:proofErr w:type="spellStart"/>
      <w:r>
        <w:t>Red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), </w:t>
      </w:r>
      <w:proofErr w:type="spellStart"/>
      <w:r>
        <w:t>deb</w:t>
      </w:r>
      <w:proofErr w:type="spellEnd"/>
      <w:r>
        <w:t xml:space="preserve"> (формат </w:t>
      </w:r>
      <w:proofErr w:type="spellStart"/>
      <w:r>
        <w:t>Debian</w:t>
      </w:r>
      <w:proofErr w:type="spellEnd"/>
      <w:r>
        <w:t xml:space="preserve">) и </w:t>
      </w:r>
      <w:proofErr w:type="spellStart"/>
      <w:r>
        <w:t>tgz</w:t>
      </w:r>
      <w:proofErr w:type="spellEnd"/>
      <w:r>
        <w:t xml:space="preserve"> (формат </w:t>
      </w:r>
      <w:proofErr w:type="spellStart"/>
      <w:r>
        <w:t>Slackware</w:t>
      </w:r>
      <w:proofErr w:type="spellEnd"/>
      <w:r>
        <w:t xml:space="preserve">). По этому признаку часто выделяются, например, дистрибутивы, базирующиеся на </w:t>
      </w:r>
      <w:proofErr w:type="spellStart"/>
      <w:r>
        <w:t>Red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, или на </w:t>
      </w:r>
      <w:proofErr w:type="spellStart"/>
      <w:r>
        <w:t>Debian</w:t>
      </w:r>
      <w:proofErr w:type="spellEnd"/>
      <w:r>
        <w:t xml:space="preserve">. Некоторые дистрибутивы имеют свои форматы пакетов, не получившие широкого распространения. </w:t>
      </w:r>
    </w:p>
    <w:p w:rsidR="007D0E9F" w:rsidRDefault="007D0E9F" w:rsidP="007D0E9F">
      <w:pPr>
        <w:pStyle w:val="Text"/>
      </w:pPr>
      <w:r>
        <w:lastRenderedPageBreak/>
        <w:t xml:space="preserve">В данной работе будет рассматриваться один из старейших и наиболее авторитетных дистрибутивов </w:t>
      </w:r>
      <w:proofErr w:type="spellStart"/>
      <w:r>
        <w:t>Линукс</w:t>
      </w:r>
      <w:proofErr w:type="spellEnd"/>
      <w:r>
        <w:t xml:space="preserve"> -  </w:t>
      </w:r>
      <w:proofErr w:type="spellStart"/>
      <w:r>
        <w:t>Debian</w:t>
      </w:r>
      <w:proofErr w:type="spellEnd"/>
      <w:r>
        <w:t xml:space="preserve"> GNU/</w:t>
      </w:r>
      <w:proofErr w:type="spellStart"/>
      <w:r>
        <w:t>Linux</w:t>
      </w:r>
      <w:proofErr w:type="spellEnd"/>
      <w:r>
        <w:t xml:space="preserve">. Данный дистрибутив обладает стабильным отлаженным кодом. Не случайно </w:t>
      </w:r>
      <w:proofErr w:type="spellStart"/>
      <w:r>
        <w:t>Debian</w:t>
      </w:r>
      <w:proofErr w:type="spellEnd"/>
      <w:r>
        <w:t xml:space="preserve"> используется как основа для десятков других дистрибутивов. Проект полностью независимый и при этом участниками </w:t>
      </w:r>
      <w:proofErr w:type="spellStart"/>
      <w:r>
        <w:t>Debian</w:t>
      </w:r>
      <w:proofErr w:type="spellEnd"/>
      <w:r>
        <w:t xml:space="preserve"> являются тысячи разработчиков по всему миру - отсюда и огромная база. Распространяется по лицензии GNU/GPL, что подразумевает свободное использование кодов, в том числе и коммерческими проектами, при условии соблюдения требований лицензии. В течение всего процесса разработки существуют 3 ветки - "стабильная", "находящаяся в процессе тестирования", и "нестабильная". Когда появляется новая версия пакета, она помещается сначала в нестабильную категорию. После прохождения самого начального тестирования она перемещается в категорию основного процесса тестирования, в которой она находится несколько месяцев. И только после затяжного процесса тестирования новая версия признается стабильной. В результате этого дистрибутив становится очень стабильным, надежным и подходящим для использования на серверах. Новые стабильные версии выходят не чаще раза в несколько лет. Графический инсталлятор системы имеет и русский перевод, так что с установкой системы сложностей возникнуть не должно. Еще </w:t>
      </w:r>
      <w:proofErr w:type="spellStart"/>
      <w:r>
        <w:t>Debian</w:t>
      </w:r>
      <w:proofErr w:type="spellEnd"/>
      <w:r>
        <w:t xml:space="preserve"> известен своей очень неудобной установкой, требующей от пользователя обширных знаний и больших затрат времени. Но этот недостаток компенсируется наличием удобного инсталлятора пакетов под названием </w:t>
      </w:r>
      <w:proofErr w:type="spellStart"/>
      <w:r>
        <w:t>apt-get</w:t>
      </w:r>
      <w:proofErr w:type="spellEnd"/>
      <w:r>
        <w:t xml:space="preserve">. Пользователи </w:t>
      </w:r>
      <w:proofErr w:type="spellStart"/>
      <w:r>
        <w:t>Debian</w:t>
      </w:r>
      <w:proofErr w:type="spellEnd"/>
      <w:r>
        <w:t xml:space="preserve"> считают, что их инсталлятор такой неудобный, потому что он нужен им только один раз. А когда дистрибутив уже установлен, все обновления любого масштаба могут быть сделаны с помощью утилиты </w:t>
      </w:r>
      <w:proofErr w:type="spellStart"/>
      <w:r>
        <w:t>apt-get</w:t>
      </w:r>
      <w:proofErr w:type="spellEnd"/>
      <w:r>
        <w:t xml:space="preserve">. </w:t>
      </w:r>
    </w:p>
    <w:p w:rsidR="007D0E9F" w:rsidRPr="007D0E9F" w:rsidRDefault="007D0E9F" w:rsidP="007D0E9F">
      <w:pPr>
        <w:pStyle w:val="Text"/>
        <w:rPr>
          <w:lang w:val="en-US"/>
        </w:rPr>
      </w:pPr>
      <w:r>
        <w:t xml:space="preserve">Много дополнительной полезной информации можно о </w:t>
      </w:r>
      <w:proofErr w:type="spellStart"/>
      <w:r>
        <w:t>Debian</w:t>
      </w:r>
      <w:proofErr w:type="spellEnd"/>
      <w:r>
        <w:t xml:space="preserve"> GNU/</w:t>
      </w:r>
      <w:proofErr w:type="spellStart"/>
      <w:r>
        <w:t>Linux</w:t>
      </w:r>
      <w:proofErr w:type="spellEnd"/>
      <w:r>
        <w:t xml:space="preserve"> можно найти на сайте </w:t>
      </w:r>
      <w:proofErr w:type="gramStart"/>
      <w:r>
        <w:t xml:space="preserve">разработчиков  </w:t>
      </w:r>
      <w:hyperlink r:id="rId7" w:history="1">
        <w:r w:rsidRPr="00706DFA">
          <w:rPr>
            <w:rStyle w:val="Hyperlink"/>
          </w:rPr>
          <w:t>www.debian.org</w:t>
        </w:r>
        <w:proofErr w:type="gramEnd"/>
      </w:hyperlink>
      <w:r>
        <w:t>.</w:t>
      </w:r>
      <w:r>
        <w:t xml:space="preserve"> Русские физики выбирают </w:t>
      </w:r>
      <w:proofErr w:type="spellStart"/>
      <w:r>
        <w:rPr>
          <w:lang w:val="en-US"/>
        </w:rPr>
        <w:t>Slackware</w:t>
      </w:r>
      <w:proofErr w:type="spellEnd"/>
      <w:r>
        <w:rPr>
          <w:lang w:val="en-US"/>
        </w:rPr>
        <w:t>.</w:t>
      </w:r>
    </w:p>
    <w:p w:rsidR="00934D1D" w:rsidRDefault="00E50AAA" w:rsidP="00E50AAA">
      <w:pPr>
        <w:pStyle w:val="Heading1"/>
      </w:pPr>
      <w:r>
        <w:t>Теоретическая задача</w:t>
      </w:r>
    </w:p>
    <w:p w:rsidR="00E50AAA" w:rsidRPr="00581B7B" w:rsidRDefault="00E50AAA" w:rsidP="00E50AAA">
      <w:pPr>
        <w:pStyle w:val="Text"/>
      </w:pPr>
      <w:r>
        <w:t>Команда “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/”</w:t>
      </w:r>
      <w:r w:rsidR="00581B7B" w:rsidRPr="00581B7B">
        <w:t xml:space="preserve"> (</w:t>
      </w:r>
      <w:r w:rsidR="00581B7B">
        <w:t xml:space="preserve">до версии </w:t>
      </w:r>
      <w:r w:rsidR="00581B7B">
        <w:rPr>
          <w:lang w:val="en-US"/>
        </w:rPr>
        <w:t>GNU</w:t>
      </w:r>
      <w:r w:rsidR="00581B7B" w:rsidRPr="00581B7B">
        <w:t xml:space="preserve"> </w:t>
      </w:r>
      <w:proofErr w:type="spellStart"/>
      <w:r w:rsidR="00581B7B">
        <w:rPr>
          <w:lang w:val="en-US"/>
        </w:rPr>
        <w:t>Coreutils</w:t>
      </w:r>
      <w:proofErr w:type="spellEnd"/>
      <w:r w:rsidR="00581B7B" w:rsidRPr="00581B7B">
        <w:t xml:space="preserve"> 6.4)</w:t>
      </w:r>
      <w:r w:rsidRPr="00E50AAA">
        <w:t xml:space="preserve"> </w:t>
      </w:r>
      <w:r>
        <w:t xml:space="preserve">удаляет рекурсивно все файлы без подтверждения начиная с корневого каталога. Результатом выполнения является удаление файлов, не защищенных специальными </w:t>
      </w:r>
      <w:proofErr w:type="spellStart"/>
      <w:r>
        <w:t>аттрибутами</w:t>
      </w:r>
      <w:proofErr w:type="spellEnd"/>
      <w:r>
        <w:t xml:space="preserve"> типа </w:t>
      </w:r>
      <w:r w:rsidRPr="00E50AAA">
        <w:lastRenderedPageBreak/>
        <w:t>“</w:t>
      </w:r>
      <w:r>
        <w:rPr>
          <w:lang w:val="en-US"/>
        </w:rPr>
        <w:t>immutable</w:t>
      </w:r>
      <w:r w:rsidRPr="00E50AAA">
        <w:t>” (</w:t>
      </w:r>
      <w:r>
        <w:t>т.е. практически всех), во всех</w:t>
      </w:r>
      <w:r w:rsidR="00581B7B">
        <w:t xml:space="preserve"> </w:t>
      </w:r>
      <w:proofErr w:type="spellStart"/>
      <w:r w:rsidR="00581B7B">
        <w:t>примонтированных</w:t>
      </w:r>
      <w:proofErr w:type="spellEnd"/>
      <w:r>
        <w:t xml:space="preserve"> файловых системах</w:t>
      </w:r>
      <w:r w:rsidR="00581B7B">
        <w:t xml:space="preserve">, если команда была запущена от </w:t>
      </w:r>
      <w:proofErr w:type="spellStart"/>
      <w:r w:rsidR="00581B7B">
        <w:t>суперпользователя</w:t>
      </w:r>
      <w:proofErr w:type="spellEnd"/>
      <w:r w:rsidR="00581B7B">
        <w:t>. В случае запуска от пользователя с ограниченными правами, будут удалены только те файлы, для которых данный пользователь имеет соответствующие права (например, домашний каталог).</w:t>
      </w:r>
      <w:r w:rsidR="00581B7B" w:rsidRPr="00581B7B">
        <w:t xml:space="preserve"> </w:t>
      </w:r>
      <w:r w:rsidR="00581B7B">
        <w:t xml:space="preserve">Эта команда является достаточно известной шуткой в среде опытных </w:t>
      </w:r>
      <w:r w:rsidR="00581B7B">
        <w:rPr>
          <w:lang w:val="en-US"/>
        </w:rPr>
        <w:t>Unix</w:t>
      </w:r>
      <w:r w:rsidR="00581B7B" w:rsidRPr="00581B7B">
        <w:t>-</w:t>
      </w:r>
      <w:r w:rsidR="00581B7B">
        <w:t xml:space="preserve">пользователей и администраторов, однако новички в работе с </w:t>
      </w:r>
      <w:r w:rsidR="00581B7B">
        <w:rPr>
          <w:lang w:val="en-US"/>
        </w:rPr>
        <w:t>Unix</w:t>
      </w:r>
      <w:r w:rsidR="00581B7B">
        <w:t xml:space="preserve"> могут потерять</w:t>
      </w:r>
      <w:r w:rsidR="00581B7B" w:rsidRPr="00581B7B">
        <w:t xml:space="preserve"> </w:t>
      </w:r>
      <w:r w:rsidR="00581B7B">
        <w:t xml:space="preserve">все свои данных (правда, при халатном отношении к безопасности системы). Поэтому начиная с версии </w:t>
      </w:r>
      <w:r w:rsidR="00581B7B">
        <w:rPr>
          <w:lang w:val="en-US"/>
        </w:rPr>
        <w:t>GNU</w:t>
      </w:r>
      <w:r w:rsidR="00581B7B" w:rsidRPr="00581B7B">
        <w:t xml:space="preserve"> </w:t>
      </w:r>
      <w:proofErr w:type="spellStart"/>
      <w:r w:rsidR="00581B7B">
        <w:rPr>
          <w:lang w:val="en-US"/>
        </w:rPr>
        <w:t>Coreutils</w:t>
      </w:r>
      <w:proofErr w:type="spellEnd"/>
      <w:r w:rsidR="00581B7B" w:rsidRPr="00581B7B">
        <w:t xml:space="preserve"> </w:t>
      </w:r>
      <w:r w:rsidR="00581B7B">
        <w:t xml:space="preserve">6.4 для достижения необходимого эффекта необходимо использовать ключ </w:t>
      </w:r>
      <w:r w:rsidR="00581B7B" w:rsidRPr="00581B7B">
        <w:t>“-</w:t>
      </w:r>
      <w:r w:rsidR="00581B7B">
        <w:rPr>
          <w:lang w:val="en-US"/>
        </w:rPr>
        <w:t>no</w:t>
      </w:r>
      <w:r w:rsidR="00581B7B" w:rsidRPr="00581B7B">
        <w:t>-</w:t>
      </w:r>
      <w:r w:rsidR="00581B7B">
        <w:rPr>
          <w:lang w:val="en-US"/>
        </w:rPr>
        <w:t>preserve</w:t>
      </w:r>
      <w:r w:rsidR="00581B7B" w:rsidRPr="00581B7B">
        <w:t>-</w:t>
      </w:r>
      <w:r w:rsidR="00581B7B">
        <w:rPr>
          <w:lang w:val="en-US"/>
        </w:rPr>
        <w:t>root</w:t>
      </w:r>
      <w:r w:rsidR="00581B7B" w:rsidRPr="00581B7B">
        <w:t>”</w:t>
      </w:r>
      <w:r w:rsidR="00DE1DF7" w:rsidRPr="00DE1DF7">
        <w:t xml:space="preserve"> (</w:t>
      </w:r>
      <w:r w:rsidR="00DE1DF7">
        <w:t xml:space="preserve">версия, распространяемая в </w:t>
      </w:r>
      <w:proofErr w:type="spellStart"/>
      <w:r w:rsidR="00DE1DF7">
        <w:rPr>
          <w:lang w:val="en-US"/>
        </w:rPr>
        <w:t>busybox</w:t>
      </w:r>
      <w:proofErr w:type="spellEnd"/>
      <w:r w:rsidR="00DE1DF7" w:rsidRPr="00DE1DF7">
        <w:t xml:space="preserve">, </w:t>
      </w:r>
      <w:r w:rsidR="00DE1DF7">
        <w:t>работает как и прежде)</w:t>
      </w:r>
      <w:r w:rsidR="00581B7B" w:rsidRPr="00581B7B">
        <w:t xml:space="preserve">. </w:t>
      </w:r>
      <w:r w:rsidR="00581B7B">
        <w:t>Также известен «</w:t>
      </w:r>
      <w:proofErr w:type="spellStart"/>
      <w:r w:rsidR="00581B7B">
        <w:t>однострочник</w:t>
      </w:r>
      <w:proofErr w:type="spellEnd"/>
      <w:r w:rsidR="00581B7B">
        <w:t xml:space="preserve">» на </w:t>
      </w:r>
      <w:r w:rsidR="00581B7B">
        <w:rPr>
          <w:lang w:val="en-US"/>
        </w:rPr>
        <w:t>Perl</w:t>
      </w:r>
      <w:r w:rsidR="00581B7B" w:rsidRPr="00581B7B">
        <w:t xml:space="preserve">, </w:t>
      </w:r>
      <w:r w:rsidR="00581B7B">
        <w:t xml:space="preserve">запускающий данную команду, скрывая «злодейство» с помощью гибкого синтаксиса </w:t>
      </w:r>
      <w:r w:rsidR="00581B7B">
        <w:rPr>
          <w:lang w:val="en-US"/>
        </w:rPr>
        <w:t>Perl</w:t>
      </w:r>
      <w:r w:rsidR="00581B7B" w:rsidRPr="00581B7B">
        <w:t>:</w:t>
      </w:r>
    </w:p>
    <w:p w:rsidR="00581B7B" w:rsidRPr="00581B7B" w:rsidRDefault="00581B7B" w:rsidP="00581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581B7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echo</w:t>
      </w:r>
      <w:proofErr w:type="gramEnd"/>
      <w:r w:rsidRPr="00581B7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"test... test... test..." | </w:t>
      </w:r>
      <w:proofErr w:type="spellStart"/>
      <w:r w:rsidRPr="00581B7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perl</w:t>
      </w:r>
      <w:proofErr w:type="spellEnd"/>
      <w:r w:rsidRPr="00581B7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-e '$??s:;</w:t>
      </w:r>
      <w:proofErr w:type="spellStart"/>
      <w:r w:rsidRPr="00581B7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s:s</w:t>
      </w:r>
      <w:proofErr w:type="spellEnd"/>
      <w:r w:rsidRPr="00581B7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;;$?::s;;=]=&gt;%-{&lt;-|}&lt;&amp;|`{;;y; -/:-@[-`{-};`-{/" -;;s;;$_;see' </w:t>
      </w:r>
    </w:p>
    <w:p w:rsidR="00581B7B" w:rsidRDefault="00581B7B" w:rsidP="00E50AAA">
      <w:pPr>
        <w:pStyle w:val="Text"/>
        <w:rPr>
          <w:lang w:val="en-US"/>
        </w:rPr>
      </w:pPr>
    </w:p>
    <w:p w:rsidR="00EE37CC" w:rsidRDefault="00EE37CC" w:rsidP="00E50AAA">
      <w:pPr>
        <w:pStyle w:val="Text"/>
        <w:rPr>
          <w:lang w:val="en-US"/>
        </w:rPr>
      </w:pPr>
      <w:r>
        <w:t>Пример выполнения команды можно увидеть на рисунке 1.</w:t>
      </w:r>
    </w:p>
    <w:p w:rsidR="00DE1DF7" w:rsidRPr="00DE1DF7" w:rsidRDefault="00DE1DF7" w:rsidP="00DE1DF7">
      <w:pPr>
        <w:pStyle w:val="Text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300470" cy="4109085"/>
            <wp:effectExtent l="0" t="0" r="508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B7B" w:rsidRDefault="00DE1DF7" w:rsidP="00DE1DF7">
      <w:pPr>
        <w:pStyle w:val="Subimage"/>
      </w:pPr>
      <w:r>
        <w:t>Рисунок 1 – Не повторяйте в домашних условиях</w:t>
      </w:r>
    </w:p>
    <w:p w:rsidR="00DE1DF7" w:rsidRDefault="00DE1DF7" w:rsidP="00DE1DF7">
      <w:pPr>
        <w:pStyle w:val="Subimage"/>
      </w:pPr>
    </w:p>
    <w:p w:rsidR="00DE1DF7" w:rsidRPr="00DE1DF7" w:rsidRDefault="00DE1DF7" w:rsidP="00DE1DF7">
      <w:pPr>
        <w:pStyle w:val="Subimage"/>
      </w:pPr>
    </w:p>
    <w:p w:rsidR="00BA7E69" w:rsidRDefault="00BA7E69" w:rsidP="008C3A8C">
      <w:pPr>
        <w:pStyle w:val="Text"/>
      </w:pPr>
      <w:bookmarkStart w:id="0" w:name="_GoBack"/>
      <w:bookmarkEnd w:id="0"/>
    </w:p>
    <w:p w:rsidR="0054590D" w:rsidRPr="005954A7" w:rsidRDefault="0054590D" w:rsidP="001E6128">
      <w:pPr>
        <w:pStyle w:val="Heading1"/>
      </w:pPr>
      <w:r>
        <w:lastRenderedPageBreak/>
        <w:t>Текст</w:t>
      </w:r>
      <w:r w:rsidRPr="005954A7">
        <w:t xml:space="preserve"> </w:t>
      </w:r>
      <w:r>
        <w:t>программы</w:t>
      </w:r>
    </w:p>
    <w:p w:rsidR="0054590D" w:rsidRDefault="00096CF5" w:rsidP="009A0E31">
      <w:pPr>
        <w:pStyle w:val="Text"/>
      </w:pPr>
      <w:r>
        <w:t>Ниже представлен текст программ</w:t>
      </w:r>
      <w:r w:rsidR="00676090">
        <w:t>ы</w:t>
      </w:r>
      <w:r>
        <w:t xml:space="preserve"> </w:t>
      </w:r>
      <w:r w:rsidR="00170EB9">
        <w:t>вычисления значения функции и написанной</w:t>
      </w:r>
      <w:r w:rsidR="0054590D">
        <w:t xml:space="preserve"> на языке </w:t>
      </w:r>
      <w:r w:rsidR="0069108C">
        <w:rPr>
          <w:lang w:val="en-US"/>
        </w:rPr>
        <w:t>C</w:t>
      </w:r>
      <w:r w:rsidR="0069108C" w:rsidRPr="0069108C">
        <w:t xml:space="preserve">++, </w:t>
      </w:r>
      <w:r w:rsidR="0069108C">
        <w:t xml:space="preserve">в среде </w:t>
      </w:r>
      <w:proofErr w:type="spellStart"/>
      <w:r w:rsidR="009A0E31">
        <w:rPr>
          <w:lang w:val="en-US"/>
        </w:rPr>
        <w:t>Qt</w:t>
      </w:r>
      <w:proofErr w:type="spellEnd"/>
      <w:r w:rsidR="009A0E31" w:rsidRPr="009A0E31">
        <w:t xml:space="preserve"> </w:t>
      </w:r>
      <w:r w:rsidR="009A0E31">
        <w:rPr>
          <w:lang w:val="en-US"/>
        </w:rPr>
        <w:t>Creator</w:t>
      </w:r>
      <w:r w:rsidR="009A0E31" w:rsidRPr="009A0E31">
        <w:t xml:space="preserve"> 2.</w:t>
      </w:r>
      <w:r w:rsidR="00676090" w:rsidRPr="00676090">
        <w:t>6.0</w:t>
      </w:r>
      <w:proofErr w:type="spellStart"/>
      <w:r w:rsidR="00676090">
        <w:rPr>
          <w:lang w:val="en-US"/>
        </w:rPr>
        <w:t>rc</w:t>
      </w:r>
      <w:proofErr w:type="spellEnd"/>
      <w:r w:rsidR="009A0E31" w:rsidRPr="009A0E31">
        <w:t xml:space="preserve"> + </w:t>
      </w:r>
      <w:r w:rsidR="009A0E31">
        <w:rPr>
          <w:lang w:val="en-US"/>
        </w:rPr>
        <w:t>GCC</w:t>
      </w:r>
      <w:r w:rsidR="00676090">
        <w:t xml:space="preserve"> 4.7</w:t>
      </w:r>
      <w:r w:rsidR="00676090" w:rsidRPr="00676090">
        <w:t>.2</w:t>
      </w:r>
      <w:r w:rsidR="0069108C" w:rsidRPr="0069108C">
        <w:t xml:space="preserve"> </w:t>
      </w:r>
      <w:r w:rsidR="0069108C">
        <w:t xml:space="preserve">с использованием </w:t>
      </w:r>
      <w:r w:rsidR="009A0E31">
        <w:t xml:space="preserve">библиотеки </w:t>
      </w:r>
      <w:proofErr w:type="spellStart"/>
      <w:r w:rsidR="009A0E31">
        <w:rPr>
          <w:lang w:val="en-US"/>
        </w:rPr>
        <w:t>Qt</w:t>
      </w:r>
      <w:proofErr w:type="spellEnd"/>
      <w:r w:rsidR="0054590D">
        <w:t>.</w:t>
      </w:r>
    </w:p>
    <w:p w:rsidR="00605B56" w:rsidRPr="00676090" w:rsidRDefault="000802A2" w:rsidP="0013754B">
      <w:pPr>
        <w:pStyle w:val="Text"/>
        <w:rPr>
          <w:lang w:val="en-US"/>
        </w:rPr>
      </w:pPr>
      <w:proofErr w:type="spellStart"/>
      <w:r>
        <w:rPr>
          <w:lang w:val="en-US"/>
        </w:rPr>
        <w:t>mainwindow</w:t>
      </w:r>
      <w:r w:rsidRPr="00676090">
        <w:rPr>
          <w:lang w:val="en-US"/>
        </w:rPr>
        <w:t>.</w:t>
      </w:r>
      <w:r>
        <w:rPr>
          <w:lang w:val="en-US"/>
        </w:rPr>
        <w:t>h</w:t>
      </w:r>
      <w:proofErr w:type="spellEnd"/>
      <w:r w:rsidRPr="00676090">
        <w:rPr>
          <w:lang w:val="en-US"/>
        </w:rPr>
        <w:t>:</w:t>
      </w:r>
    </w:p>
    <w:p w:rsidR="00140A86" w:rsidRPr="00140A86" w:rsidRDefault="00140A86" w:rsidP="00140A8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140A8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</w:t>
      </w:r>
      <w:proofErr w:type="spellStart"/>
      <w:r w:rsidRPr="00140A8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ifndef</w:t>
      </w:r>
      <w:proofErr w:type="spellEnd"/>
      <w:r w:rsidRPr="00140A8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 xml:space="preserve"> MAINWINDOW_H</w:t>
      </w:r>
    </w:p>
    <w:p w:rsidR="00140A86" w:rsidRPr="00140A86" w:rsidRDefault="00140A86" w:rsidP="00140A8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140A8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#define MAINWINDOW_H</w:t>
      </w:r>
    </w:p>
    <w:p w:rsidR="00140A86" w:rsidRPr="00140A86" w:rsidRDefault="00140A86" w:rsidP="00140A8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40A86" w:rsidRPr="00140A86" w:rsidRDefault="00140A86" w:rsidP="00140A8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140A8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140A8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QMainWindow</w:t>
      </w:r>
      <w:proofErr w:type="spellEnd"/>
      <w:r w:rsidRPr="00140A8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140A86" w:rsidRPr="00140A86" w:rsidRDefault="00140A86" w:rsidP="00140A8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40A86" w:rsidRPr="00140A86" w:rsidRDefault="00140A86" w:rsidP="00140A8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140A8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namespace</w:t>
      </w:r>
      <w:proofErr w:type="gramEnd"/>
      <w:r w:rsidRPr="00140A8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140A8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140A8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40A8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140A86" w:rsidRPr="00140A86" w:rsidRDefault="00140A86" w:rsidP="00140A8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140A8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class</w:t>
      </w:r>
      <w:proofErr w:type="gramEnd"/>
      <w:r w:rsidRPr="00140A8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140A8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140A8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40A86" w:rsidRPr="00140A86" w:rsidRDefault="00140A86" w:rsidP="00140A8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40A8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140A86" w:rsidRPr="00140A86" w:rsidRDefault="00140A86" w:rsidP="00140A8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40A86" w:rsidRPr="00140A86" w:rsidRDefault="00140A86" w:rsidP="00140A8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140A8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class</w:t>
      </w:r>
      <w:proofErr w:type="gramEnd"/>
      <w:r w:rsidRPr="00140A8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140A8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140A8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40A8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r w:rsidRPr="00140A8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40A8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public</w:t>
      </w:r>
      <w:r w:rsidRPr="00140A8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140A8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QMainWindow</w:t>
      </w:r>
      <w:proofErr w:type="spellEnd"/>
    </w:p>
    <w:p w:rsidR="00140A86" w:rsidRPr="00140A86" w:rsidRDefault="00140A86" w:rsidP="00140A8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40A8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140A86" w:rsidRPr="00140A86" w:rsidRDefault="00140A86" w:rsidP="00140A8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40A8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Q_OBJECT</w:t>
      </w:r>
    </w:p>
    <w:p w:rsidR="00140A86" w:rsidRPr="00140A86" w:rsidRDefault="00140A86" w:rsidP="00140A8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40A8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</w:p>
    <w:p w:rsidR="00140A86" w:rsidRPr="00140A86" w:rsidRDefault="00140A86" w:rsidP="00140A8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140A8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public</w:t>
      </w:r>
      <w:proofErr w:type="gramEnd"/>
      <w:r w:rsidRPr="00140A8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140A86" w:rsidRPr="00140A86" w:rsidRDefault="00140A86" w:rsidP="00140A8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40A8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140A8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explicit</w:t>
      </w:r>
      <w:proofErr w:type="gramEnd"/>
      <w:r w:rsidRPr="00140A8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140A8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140A8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140A8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QWidget</w:t>
      </w:r>
      <w:proofErr w:type="spellEnd"/>
      <w:r w:rsidRPr="00140A8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40A8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140A8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parent </w:t>
      </w:r>
      <w:r w:rsidRPr="00140A8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140A8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40A8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140A8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40A86" w:rsidRPr="00140A86" w:rsidRDefault="00140A86" w:rsidP="00140A8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40A8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140A8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~</w:t>
      </w:r>
      <w:proofErr w:type="spellStart"/>
      <w:proofErr w:type="gramStart"/>
      <w:r w:rsidRPr="00140A8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140A8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140A8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140A86" w:rsidRPr="00140A86" w:rsidRDefault="00140A86" w:rsidP="00140A8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40A8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</w:p>
    <w:p w:rsidR="00140A86" w:rsidRPr="00140A86" w:rsidRDefault="00140A86" w:rsidP="00140A8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140A8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private</w:t>
      </w:r>
      <w:proofErr w:type="gramEnd"/>
      <w:r w:rsidRPr="00140A8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slots</w:t>
      </w:r>
      <w:r w:rsidRPr="00140A8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140A86" w:rsidRPr="00140A86" w:rsidRDefault="00140A86" w:rsidP="00140A8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40A8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140A8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140A8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140A8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on_pushButton_clicked</w:t>
      </w:r>
      <w:proofErr w:type="spellEnd"/>
      <w:r w:rsidRPr="00140A8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140A86" w:rsidRPr="00140A86" w:rsidRDefault="00140A86" w:rsidP="00140A8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40A86" w:rsidRPr="00140A86" w:rsidRDefault="00140A86" w:rsidP="00140A8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140A8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private</w:t>
      </w:r>
      <w:proofErr w:type="gramEnd"/>
      <w:r w:rsidRPr="00140A8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140A86" w:rsidRPr="00140A86" w:rsidRDefault="00140A86" w:rsidP="00140A8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40A8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140A8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140A8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140A8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140A8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140A8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140A8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140A8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140A86" w:rsidRPr="00140A86" w:rsidRDefault="00140A86" w:rsidP="00140A8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140A8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};</w:t>
      </w:r>
    </w:p>
    <w:p w:rsidR="00140A86" w:rsidRPr="00140A86" w:rsidRDefault="00140A86" w:rsidP="00140A8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40A86" w:rsidRPr="00140A86" w:rsidRDefault="00140A86" w:rsidP="00140A8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140A8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</w:t>
      </w:r>
      <w:proofErr w:type="spellStart"/>
      <w:r w:rsidRPr="00140A8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endif</w:t>
      </w:r>
      <w:proofErr w:type="spellEnd"/>
      <w:r w:rsidRPr="00140A8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 xml:space="preserve"> </w:t>
      </w:r>
      <w:r w:rsidRPr="00140A8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MAINWINDOW_H</w:t>
      </w:r>
    </w:p>
    <w:p w:rsidR="0013754B" w:rsidRPr="0013754B" w:rsidRDefault="0013754B" w:rsidP="0013754B">
      <w:pPr>
        <w:pStyle w:val="Text"/>
        <w:ind w:firstLine="0"/>
        <w:rPr>
          <w:lang w:val="en-US"/>
        </w:rPr>
      </w:pPr>
    </w:p>
    <w:p w:rsidR="005954A7" w:rsidRPr="00676090" w:rsidRDefault="000802A2" w:rsidP="00676090">
      <w:pPr>
        <w:pStyle w:val="Text"/>
        <w:rPr>
          <w:lang w:val="en-US"/>
        </w:rPr>
      </w:pPr>
      <w:r>
        <w:rPr>
          <w:lang w:val="en-US"/>
        </w:rPr>
        <w:t>mainwindow.cpp:</w:t>
      </w:r>
    </w:p>
    <w:p w:rsidR="00F77557" w:rsidRPr="00F77557" w:rsidRDefault="00F77557" w:rsidP="00F775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F77557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"</w:t>
      </w:r>
      <w:proofErr w:type="spellStart"/>
      <w:r w:rsidRPr="00F77557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mainwindow.h</w:t>
      </w:r>
      <w:proofErr w:type="spellEnd"/>
      <w:r w:rsidRPr="00F77557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"</w:t>
      </w:r>
    </w:p>
    <w:p w:rsidR="00F77557" w:rsidRPr="00F77557" w:rsidRDefault="00F77557" w:rsidP="00F775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F77557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"</w:t>
      </w:r>
      <w:proofErr w:type="spellStart"/>
      <w:r w:rsidRPr="00F77557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ui_mainwindow.h</w:t>
      </w:r>
      <w:proofErr w:type="spellEnd"/>
      <w:r w:rsidRPr="00F77557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"</w:t>
      </w:r>
    </w:p>
    <w:p w:rsidR="00F77557" w:rsidRPr="00F77557" w:rsidRDefault="00F77557" w:rsidP="00F775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F77557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F77557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cmath</w:t>
      </w:r>
      <w:proofErr w:type="spellEnd"/>
      <w:r w:rsidRPr="00F77557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F77557" w:rsidRPr="00F77557" w:rsidRDefault="00F77557" w:rsidP="00F775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proofErr w:type="gramStart"/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QWidget</w:t>
      </w:r>
      <w:proofErr w:type="spellEnd"/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parent</w:t>
      </w:r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F77557" w:rsidRPr="00F77557" w:rsidRDefault="00F77557" w:rsidP="00F775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QMainWindow</w:t>
      </w:r>
      <w:proofErr w:type="spellEnd"/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parent</w:t>
      </w:r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</w:p>
    <w:p w:rsidR="00F77557" w:rsidRPr="00F77557" w:rsidRDefault="00F77557" w:rsidP="00F775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F775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F77557" w:rsidRPr="00F77557" w:rsidRDefault="00F77557" w:rsidP="00F775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F77557" w:rsidRPr="00F77557" w:rsidRDefault="00F77557" w:rsidP="00F775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proofErr w:type="gramEnd"/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setupUi</w:t>
      </w:r>
      <w:proofErr w:type="spellEnd"/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775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F77557" w:rsidRPr="00F77557" w:rsidRDefault="00F77557" w:rsidP="00F775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F77557" w:rsidRPr="00F77557" w:rsidRDefault="00F77557" w:rsidP="00F775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F77557" w:rsidRPr="00F77557" w:rsidRDefault="00F77557" w:rsidP="00F775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proofErr w:type="gramStart"/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:~</w:t>
      </w:r>
      <w:proofErr w:type="spellStart"/>
      <w:proofErr w:type="gramEnd"/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</w:t>
      </w:r>
    </w:p>
    <w:p w:rsidR="00F77557" w:rsidRPr="00F77557" w:rsidRDefault="00F77557" w:rsidP="00F775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F77557" w:rsidRPr="00F77557" w:rsidRDefault="00F77557" w:rsidP="00F775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F775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proofErr w:type="gramEnd"/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F77557" w:rsidRPr="00F77557" w:rsidRDefault="00F77557" w:rsidP="00F775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F77557" w:rsidRPr="00F77557" w:rsidRDefault="00F77557" w:rsidP="00F775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F77557" w:rsidRPr="00F77557" w:rsidRDefault="00F77557" w:rsidP="00F775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F7755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proofErr w:type="gramEnd"/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f</w:t>
      </w:r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7755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x</w:t>
      </w:r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F77557" w:rsidRPr="00F77557" w:rsidRDefault="00F77557" w:rsidP="00F775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F775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proofErr w:type="gramEnd"/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exp</w:t>
      </w:r>
      <w:proofErr w:type="spellEnd"/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)-</w:t>
      </w:r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pow</w:t>
      </w:r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M_E</w:t>
      </w:r>
      <w:proofErr w:type="spellEnd"/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F77557" w:rsidRPr="00F77557" w:rsidRDefault="00F77557" w:rsidP="00F775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F77557" w:rsidRPr="00F77557" w:rsidRDefault="00F77557" w:rsidP="00F775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F77557" w:rsidRPr="00F77557" w:rsidRDefault="00F77557" w:rsidP="00F775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F7755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on_pushButton_clicked</w:t>
      </w:r>
      <w:proofErr w:type="spellEnd"/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</w:t>
      </w:r>
    </w:p>
    <w:p w:rsidR="00F77557" w:rsidRPr="00F77557" w:rsidRDefault="00F77557" w:rsidP="00F775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F77557" w:rsidRPr="00F77557" w:rsidRDefault="00F77557" w:rsidP="00F775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F7755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bool</w:t>
      </w:r>
      <w:proofErr w:type="spellEnd"/>
      <w:proofErr w:type="gramEnd"/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ok</w:t>
      </w:r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F77557" w:rsidRPr="00F77557" w:rsidRDefault="00F77557" w:rsidP="00F775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F77557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proofErr w:type="gramEnd"/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x</w:t>
      </w:r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lineEdit</w:t>
      </w:r>
      <w:proofErr w:type="spellEnd"/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text</w:t>
      </w:r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().</w:t>
      </w:r>
      <w:proofErr w:type="spellStart"/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toDouble</w:t>
      </w:r>
      <w:proofErr w:type="spellEnd"/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(&amp;</w:t>
      </w:r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ok</w:t>
      </w:r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F77557" w:rsidRPr="00F77557" w:rsidRDefault="00F77557" w:rsidP="00F775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F775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proofErr w:type="gramEnd"/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ok</w:t>
      </w:r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F77557" w:rsidRPr="00F77557" w:rsidRDefault="00F77557" w:rsidP="00F775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</w:t>
      </w:r>
      <w:proofErr w:type="spellEnd"/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txt</w:t>
      </w:r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F77557" w:rsidRPr="00F77557" w:rsidRDefault="00F77557" w:rsidP="00F775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proofErr w:type="gramEnd"/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label_3</w:t>
      </w:r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setText</w:t>
      </w:r>
      <w:proofErr w:type="spellEnd"/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txt</w:t>
      </w:r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sprintf</w:t>
      </w:r>
      <w:proofErr w:type="spellEnd"/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77557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"f(%f)=%f"</w:t>
      </w:r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proofErr w:type="spellStart"/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proofErr w:type="spellEnd"/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F775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)));</w:t>
      </w:r>
    </w:p>
    <w:p w:rsidR="00F77557" w:rsidRDefault="00F77557" w:rsidP="00F775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F77557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F77557" w:rsidRDefault="00F77557" w:rsidP="00F7755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BC3AAF" w:rsidRPr="005954A7" w:rsidRDefault="00BC3AAF" w:rsidP="00BC3AAF">
      <w:pPr>
        <w:pStyle w:val="Text"/>
        <w:ind w:firstLine="0"/>
      </w:pPr>
    </w:p>
    <w:p w:rsidR="0054590D" w:rsidRPr="005954A7" w:rsidRDefault="001E6128" w:rsidP="001E6128">
      <w:pPr>
        <w:pStyle w:val="Heading1"/>
      </w:pPr>
      <w:r>
        <w:t>Тестовый</w:t>
      </w:r>
      <w:r w:rsidR="0054590D" w:rsidRPr="005954A7">
        <w:t xml:space="preserve"> </w:t>
      </w:r>
      <w:r w:rsidR="0054590D">
        <w:t>пример</w:t>
      </w:r>
    </w:p>
    <w:p w:rsidR="00605B56" w:rsidRPr="00140A86" w:rsidRDefault="00EE37CC" w:rsidP="00605B56">
      <w:pPr>
        <w:pStyle w:val="Text"/>
      </w:pPr>
      <w:r>
        <w:t>На рисунке 2</w:t>
      </w:r>
      <w:r w:rsidR="00D27FE2">
        <w:t xml:space="preserve"> представлен</w:t>
      </w:r>
      <w:r w:rsidR="00D27FE2" w:rsidRPr="00D27FE2">
        <w:t xml:space="preserve"> </w:t>
      </w:r>
      <w:r w:rsidR="00D27FE2">
        <w:t xml:space="preserve">пример </w:t>
      </w:r>
      <w:r w:rsidR="00096CF5">
        <w:t>работы программ</w:t>
      </w:r>
      <w:r w:rsidR="00676090">
        <w:t>ы</w:t>
      </w:r>
      <w:r w:rsidR="00096CF5">
        <w:t xml:space="preserve"> </w:t>
      </w:r>
      <w:r w:rsidR="00676090">
        <w:t xml:space="preserve">в среде </w:t>
      </w:r>
      <w:r w:rsidR="00676090">
        <w:rPr>
          <w:lang w:val="en-US"/>
        </w:rPr>
        <w:t>LXDE</w:t>
      </w:r>
      <w:r w:rsidR="00676090" w:rsidRPr="00140A86">
        <w:t>.</w:t>
      </w:r>
    </w:p>
    <w:p w:rsidR="00605B56" w:rsidRPr="00676090" w:rsidRDefault="00140A86" w:rsidP="00605B56">
      <w:pPr>
        <w:pStyle w:val="Subimage"/>
      </w:pPr>
      <w:r>
        <w:drawing>
          <wp:inline distT="0" distB="0" distL="0" distR="0">
            <wp:extent cx="4028440" cy="1951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B56" w:rsidRPr="00E50AAA" w:rsidRDefault="00EE37CC" w:rsidP="0013754B">
      <w:pPr>
        <w:pStyle w:val="Subimage"/>
      </w:pPr>
      <w:r>
        <w:t>Рисунок 2</w:t>
      </w:r>
      <w:r w:rsidR="00096CF5">
        <w:t xml:space="preserve">— Пример </w:t>
      </w:r>
      <w:r w:rsidR="005954A7">
        <w:t>работы программ</w:t>
      </w:r>
      <w:r w:rsidR="00E50AAA">
        <w:t>ы</w:t>
      </w:r>
    </w:p>
    <w:p w:rsidR="004A2A56" w:rsidRDefault="004A2A56">
      <w:pPr>
        <w:pStyle w:val="subpicturetext"/>
      </w:pPr>
    </w:p>
    <w:p w:rsidR="0054590D" w:rsidRDefault="0054590D" w:rsidP="001E6128">
      <w:pPr>
        <w:pStyle w:val="Heading1"/>
      </w:pPr>
      <w:r>
        <w:t>Вывод</w:t>
      </w:r>
    </w:p>
    <w:p w:rsidR="0054590D" w:rsidRPr="00634D2A" w:rsidRDefault="0051782A" w:rsidP="00100A11">
      <w:pPr>
        <w:pStyle w:val="Text"/>
      </w:pPr>
      <w:r>
        <w:t xml:space="preserve">Система </w:t>
      </w:r>
      <w:r w:rsidR="00634D2A">
        <w:rPr>
          <w:lang w:val="en-US"/>
        </w:rPr>
        <w:t>GNU</w:t>
      </w:r>
      <w:r w:rsidR="00634D2A" w:rsidRPr="00634D2A">
        <w:t>/</w:t>
      </w:r>
      <w:r>
        <w:rPr>
          <w:lang w:val="en-US"/>
        </w:rPr>
        <w:t>Linux</w:t>
      </w:r>
      <w:r w:rsidRPr="0051782A">
        <w:t xml:space="preserve"> </w:t>
      </w:r>
      <w:r>
        <w:t xml:space="preserve">является идейной наследницей систем класса </w:t>
      </w:r>
      <w:r>
        <w:rPr>
          <w:lang w:val="en-US"/>
        </w:rPr>
        <w:t>Unix</w:t>
      </w:r>
      <w:r w:rsidRPr="0051782A">
        <w:t xml:space="preserve">, </w:t>
      </w:r>
      <w:r>
        <w:t>что делает её мощной и гибкой системой.</w:t>
      </w:r>
      <w:r w:rsidR="00634D2A">
        <w:t xml:space="preserve"> Она обладает развитым интерфейсом командной строки, что позволяет легко решать многие административные задачи.</w:t>
      </w:r>
    </w:p>
    <w:sectPr w:rsidR="0054590D" w:rsidRPr="00634D2A">
      <w:footerReference w:type="default" r:id="rId10"/>
      <w:pgSz w:w="11906" w:h="16838"/>
      <w:pgMar w:top="567" w:right="567" w:bottom="1133" w:left="1417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F43" w:rsidRDefault="00337F43">
      <w:r>
        <w:separator/>
      </w:r>
    </w:p>
    <w:p w:rsidR="00337F43" w:rsidRDefault="00337F43"/>
  </w:endnote>
  <w:endnote w:type="continuationSeparator" w:id="0">
    <w:p w:rsidR="00337F43" w:rsidRDefault="00337F43">
      <w:r>
        <w:continuationSeparator/>
      </w:r>
    </w:p>
    <w:p w:rsidR="00337F43" w:rsidRDefault="00337F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MS Mincho"/>
    <w:charset w:val="80"/>
    <w:family w:val="auto"/>
    <w:pitch w:val="variable"/>
  </w:font>
  <w:font w:name="Lohit Hindi">
    <w:charset w:val="80"/>
    <w:family w:val="auto"/>
    <w:pitch w:val="variable"/>
  </w:font>
  <w:font w:name="DejaVu Sans Mono">
    <w:charset w:val="80"/>
    <w:family w:val="modern"/>
    <w:pitch w:val="default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90D" w:rsidRDefault="0054590D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8C3A8C">
      <w:rPr>
        <w:noProof/>
      </w:rPr>
      <w:t>7</w:t>
    </w:r>
    <w:r>
      <w:fldChar w:fldCharType="end"/>
    </w:r>
  </w:p>
  <w:p w:rsidR="0054590D" w:rsidRDefault="0054590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F43" w:rsidRDefault="00337F43">
      <w:r>
        <w:separator/>
      </w:r>
    </w:p>
    <w:p w:rsidR="00337F43" w:rsidRDefault="00337F43"/>
  </w:footnote>
  <w:footnote w:type="continuationSeparator" w:id="0">
    <w:p w:rsidR="00337F43" w:rsidRDefault="00337F43">
      <w:r>
        <w:continuationSeparator/>
      </w:r>
    </w:p>
    <w:p w:rsidR="00337F43" w:rsidRDefault="00337F4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5"/>
        </w:tabs>
        <w:ind w:left="163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5"/>
        </w:tabs>
        <w:ind w:left="199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5"/>
        </w:tabs>
        <w:ind w:left="2355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5"/>
        </w:tabs>
        <w:ind w:left="271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5"/>
        </w:tabs>
        <w:ind w:left="307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5"/>
        </w:tabs>
        <w:ind w:left="379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5"/>
        </w:tabs>
        <w:ind w:left="4155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5"/>
        </w:tabs>
        <w:ind w:left="163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5"/>
        </w:tabs>
        <w:ind w:left="199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5"/>
        </w:tabs>
        <w:ind w:left="2355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5"/>
        </w:tabs>
        <w:ind w:left="271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5"/>
        </w:tabs>
        <w:ind w:left="307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5"/>
        </w:tabs>
        <w:ind w:left="379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5"/>
        </w:tabs>
        <w:ind w:left="4155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1270"/>
        </w:tabs>
        <w:ind w:left="1270" w:hanging="360"/>
      </w:pPr>
      <w:rPr>
        <w:sz w:val="28"/>
        <w:shd w:val="clear" w:color="auto" w:fill="auto"/>
      </w:rPr>
    </w:lvl>
    <w:lvl w:ilvl="1">
      <w:start w:val="1"/>
      <w:numFmt w:val="decimal"/>
      <w:lvlText w:val="%2."/>
      <w:lvlJc w:val="left"/>
      <w:pPr>
        <w:tabs>
          <w:tab w:val="num" w:pos="1630"/>
        </w:tabs>
        <w:ind w:left="1630" w:hanging="360"/>
      </w:pPr>
      <w:rPr>
        <w:sz w:val="28"/>
        <w:shd w:val="clear" w:color="auto" w:fill="auto"/>
      </w:rPr>
    </w:lvl>
    <w:lvl w:ilvl="2">
      <w:start w:val="1"/>
      <w:numFmt w:val="decimal"/>
      <w:lvlText w:val="%3."/>
      <w:lvlJc w:val="left"/>
      <w:pPr>
        <w:tabs>
          <w:tab w:val="num" w:pos="1990"/>
        </w:tabs>
        <w:ind w:left="1990" w:hanging="360"/>
      </w:pPr>
      <w:rPr>
        <w:sz w:val="28"/>
        <w:shd w:val="clear" w:color="auto" w:fill="auto"/>
      </w:rPr>
    </w:lvl>
    <w:lvl w:ilvl="3">
      <w:start w:val="1"/>
      <w:numFmt w:val="decimal"/>
      <w:lvlText w:val="%4."/>
      <w:lvlJc w:val="left"/>
      <w:pPr>
        <w:tabs>
          <w:tab w:val="num" w:pos="2350"/>
        </w:tabs>
        <w:ind w:left="2350" w:hanging="360"/>
      </w:pPr>
      <w:rPr>
        <w:sz w:val="28"/>
        <w:shd w:val="clear" w:color="auto" w:fill="auto"/>
      </w:rPr>
    </w:lvl>
    <w:lvl w:ilvl="4">
      <w:start w:val="1"/>
      <w:numFmt w:val="decimal"/>
      <w:lvlText w:val="%5."/>
      <w:lvlJc w:val="left"/>
      <w:pPr>
        <w:tabs>
          <w:tab w:val="num" w:pos="2710"/>
        </w:tabs>
        <w:ind w:left="2710" w:hanging="360"/>
      </w:pPr>
      <w:rPr>
        <w:sz w:val="28"/>
        <w:shd w:val="clear" w:color="auto" w:fill="auto"/>
      </w:rPr>
    </w:lvl>
    <w:lvl w:ilvl="5">
      <w:start w:val="1"/>
      <w:numFmt w:val="decimal"/>
      <w:lvlText w:val="%6."/>
      <w:lvlJc w:val="left"/>
      <w:pPr>
        <w:tabs>
          <w:tab w:val="num" w:pos="3070"/>
        </w:tabs>
        <w:ind w:left="3070" w:hanging="360"/>
      </w:pPr>
      <w:rPr>
        <w:sz w:val="28"/>
        <w:shd w:val="clear" w:color="auto" w:fill="auto"/>
      </w:rPr>
    </w:lvl>
    <w:lvl w:ilvl="6">
      <w:start w:val="1"/>
      <w:numFmt w:val="decimal"/>
      <w:lvlText w:val="%7."/>
      <w:lvlJc w:val="left"/>
      <w:pPr>
        <w:tabs>
          <w:tab w:val="num" w:pos="3430"/>
        </w:tabs>
        <w:ind w:left="3430" w:hanging="360"/>
      </w:pPr>
      <w:rPr>
        <w:sz w:val="28"/>
        <w:shd w:val="clear" w:color="auto" w:fill="auto"/>
      </w:rPr>
    </w:lvl>
    <w:lvl w:ilvl="7">
      <w:start w:val="1"/>
      <w:numFmt w:val="decimal"/>
      <w:lvlText w:val="%8."/>
      <w:lvlJc w:val="left"/>
      <w:pPr>
        <w:tabs>
          <w:tab w:val="num" w:pos="3790"/>
        </w:tabs>
        <w:ind w:left="3790" w:hanging="360"/>
      </w:pPr>
      <w:rPr>
        <w:sz w:val="28"/>
        <w:shd w:val="clear" w:color="auto" w:fill="auto"/>
      </w:rPr>
    </w:lvl>
    <w:lvl w:ilvl="8">
      <w:start w:val="1"/>
      <w:numFmt w:val="decimal"/>
      <w:lvlText w:val="%9."/>
      <w:lvlJc w:val="left"/>
      <w:pPr>
        <w:tabs>
          <w:tab w:val="num" w:pos="4150"/>
        </w:tabs>
        <w:ind w:left="4150" w:hanging="360"/>
      </w:pPr>
      <w:rPr>
        <w:sz w:val="28"/>
        <w:shd w:val="clear" w:color="auto" w:fill="auto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5"/>
        </w:tabs>
        <w:ind w:left="163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5"/>
        </w:tabs>
        <w:ind w:left="199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5"/>
        </w:tabs>
        <w:ind w:left="2355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5"/>
        </w:tabs>
        <w:ind w:left="271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5"/>
        </w:tabs>
        <w:ind w:left="307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5"/>
        </w:tabs>
        <w:ind w:left="379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5"/>
        </w:tabs>
        <w:ind w:left="4155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70"/>
        </w:tabs>
        <w:ind w:left="127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0"/>
        </w:tabs>
        <w:ind w:left="163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0"/>
        </w:tabs>
        <w:ind w:left="199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0"/>
        </w:tabs>
        <w:ind w:left="235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0"/>
        </w:tabs>
        <w:ind w:left="271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0"/>
        </w:tabs>
        <w:ind w:left="307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0"/>
        </w:tabs>
        <w:ind w:left="343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0"/>
        </w:tabs>
        <w:ind w:left="379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0"/>
        </w:tabs>
        <w:ind w:left="4150" w:hanging="360"/>
      </w:pPr>
      <w:rPr>
        <w:rFonts w:ascii="OpenSymbol" w:hAnsi="OpenSymbol" w:cs="OpenSymbol"/>
      </w:rPr>
    </w:lvl>
  </w:abstractNum>
  <w:abstractNum w:abstractNumId="6">
    <w:nsid w:val="2F34087E"/>
    <w:multiLevelType w:val="hybridMultilevel"/>
    <w:tmpl w:val="305EE0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05C0405"/>
    <w:multiLevelType w:val="hybridMultilevel"/>
    <w:tmpl w:val="B65A225A"/>
    <w:lvl w:ilvl="0" w:tplc="ECF2C4A6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8">
    <w:nsid w:val="4DC00BEF"/>
    <w:multiLevelType w:val="hybridMultilevel"/>
    <w:tmpl w:val="23A4D2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59A0B0A"/>
    <w:multiLevelType w:val="hybridMultilevel"/>
    <w:tmpl w:val="47F6373E"/>
    <w:lvl w:ilvl="0" w:tplc="0419000F">
      <w:start w:val="1"/>
      <w:numFmt w:val="decimal"/>
      <w:lvlText w:val="%1."/>
      <w:lvlJc w:val="left"/>
      <w:pPr>
        <w:ind w:left="1275" w:hanging="360"/>
      </w:p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0">
    <w:nsid w:val="6B7B1266"/>
    <w:multiLevelType w:val="hybridMultilevel"/>
    <w:tmpl w:val="0DDAD6FC"/>
    <w:lvl w:ilvl="0" w:tplc="51245A5C">
      <w:start w:val="1"/>
      <w:numFmt w:val="decimal"/>
      <w:lvlText w:val="%1."/>
      <w:lvlJc w:val="left"/>
      <w:pPr>
        <w:ind w:left="91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1">
    <w:nsid w:val="71D24C8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357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37"/>
    <w:rsid w:val="00035AC6"/>
    <w:rsid w:val="00070C92"/>
    <w:rsid w:val="000802A2"/>
    <w:rsid w:val="00096CF5"/>
    <w:rsid w:val="000A3533"/>
    <w:rsid w:val="000D67AE"/>
    <w:rsid w:val="000E313D"/>
    <w:rsid w:val="00100A11"/>
    <w:rsid w:val="0013754B"/>
    <w:rsid w:val="00140A86"/>
    <w:rsid w:val="00170EB9"/>
    <w:rsid w:val="00172FAE"/>
    <w:rsid w:val="001C0D05"/>
    <w:rsid w:val="001E6128"/>
    <w:rsid w:val="00225F5A"/>
    <w:rsid w:val="002313C9"/>
    <w:rsid w:val="0027265F"/>
    <w:rsid w:val="002E1F09"/>
    <w:rsid w:val="002E7B88"/>
    <w:rsid w:val="00302BF7"/>
    <w:rsid w:val="00337F43"/>
    <w:rsid w:val="00361C9B"/>
    <w:rsid w:val="0040490E"/>
    <w:rsid w:val="00426453"/>
    <w:rsid w:val="00441D02"/>
    <w:rsid w:val="004A2A56"/>
    <w:rsid w:val="00516BF4"/>
    <w:rsid w:val="0051782A"/>
    <w:rsid w:val="005233E7"/>
    <w:rsid w:val="0054590D"/>
    <w:rsid w:val="00556BA4"/>
    <w:rsid w:val="00581B7B"/>
    <w:rsid w:val="00582E06"/>
    <w:rsid w:val="005954A7"/>
    <w:rsid w:val="005F13ED"/>
    <w:rsid w:val="005F1873"/>
    <w:rsid w:val="006035C8"/>
    <w:rsid w:val="00605B56"/>
    <w:rsid w:val="00634D2A"/>
    <w:rsid w:val="00661425"/>
    <w:rsid w:val="00676090"/>
    <w:rsid w:val="0069108C"/>
    <w:rsid w:val="006C153B"/>
    <w:rsid w:val="006C3AD2"/>
    <w:rsid w:val="0072260C"/>
    <w:rsid w:val="00753140"/>
    <w:rsid w:val="007655A8"/>
    <w:rsid w:val="007A662C"/>
    <w:rsid w:val="007B259B"/>
    <w:rsid w:val="007C0A72"/>
    <w:rsid w:val="007D0E9F"/>
    <w:rsid w:val="007D23A8"/>
    <w:rsid w:val="008315D7"/>
    <w:rsid w:val="00844C96"/>
    <w:rsid w:val="008A441E"/>
    <w:rsid w:val="008C3A8C"/>
    <w:rsid w:val="008D381C"/>
    <w:rsid w:val="008E4F8B"/>
    <w:rsid w:val="00934D1D"/>
    <w:rsid w:val="00943709"/>
    <w:rsid w:val="00954CE7"/>
    <w:rsid w:val="009A0E31"/>
    <w:rsid w:val="009E65BC"/>
    <w:rsid w:val="00A04E37"/>
    <w:rsid w:val="00A404CA"/>
    <w:rsid w:val="00A420B9"/>
    <w:rsid w:val="00A435A4"/>
    <w:rsid w:val="00A969C5"/>
    <w:rsid w:val="00AA111D"/>
    <w:rsid w:val="00AE2EDB"/>
    <w:rsid w:val="00B27072"/>
    <w:rsid w:val="00BA7E69"/>
    <w:rsid w:val="00BB29A3"/>
    <w:rsid w:val="00BB2C9C"/>
    <w:rsid w:val="00BC3AAF"/>
    <w:rsid w:val="00BD560E"/>
    <w:rsid w:val="00BF0F52"/>
    <w:rsid w:val="00C16BEE"/>
    <w:rsid w:val="00C71D93"/>
    <w:rsid w:val="00CA1557"/>
    <w:rsid w:val="00CD4AF7"/>
    <w:rsid w:val="00D10A15"/>
    <w:rsid w:val="00D237C8"/>
    <w:rsid w:val="00D27FE2"/>
    <w:rsid w:val="00D56231"/>
    <w:rsid w:val="00D570B2"/>
    <w:rsid w:val="00D706FE"/>
    <w:rsid w:val="00DD12A0"/>
    <w:rsid w:val="00DE1DF7"/>
    <w:rsid w:val="00DE2F7A"/>
    <w:rsid w:val="00E50AAA"/>
    <w:rsid w:val="00E55448"/>
    <w:rsid w:val="00E62BB4"/>
    <w:rsid w:val="00E701A7"/>
    <w:rsid w:val="00EE37CC"/>
    <w:rsid w:val="00EF65A2"/>
    <w:rsid w:val="00F77557"/>
    <w:rsid w:val="00F83A37"/>
    <w:rsid w:val="00FA00E1"/>
    <w:rsid w:val="00FA6EF3"/>
    <w:rsid w:val="00FE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F5EE8CDE-470B-4FA8-8DB2-E2670FC5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Text"/>
    <w:qFormat/>
    <w:rsid w:val="00B27072"/>
    <w:pPr>
      <w:spacing w:line="360" w:lineRule="auto"/>
      <w:jc w:val="center"/>
      <w:outlineLvl w:val="0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AC6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sz w:val="28"/>
      <w:shd w:val="clear" w:color="auto" w:fill="auto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sz w:val="28"/>
      <w:shd w:val="clear" w:color="auto" w:fill="auto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sz w:val="28"/>
      <w:shd w:val="clear" w:color="auto" w:fill="auto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a">
    <w:name w:val="Основной шрифт абзаца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1">
    <w:name w:val="Основной шрифт абзаца1"/>
  </w:style>
  <w:style w:type="character" w:customStyle="1" w:styleId="a0">
    <w:name w:val="Символ нумерации"/>
    <w:rPr>
      <w:sz w:val="28"/>
      <w:shd w:val="clear" w:color="auto" w:fill="auto"/>
    </w:rPr>
  </w:style>
  <w:style w:type="character" w:customStyle="1" w:styleId="a1">
    <w:name w:val="Маркеры списка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customStyle="1" w:styleId="a2">
    <w:name w:val="Заголовок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  <w:rPr>
      <w:sz w:val="20"/>
      <w:szCs w:val="20"/>
    </w:rPr>
  </w:style>
  <w:style w:type="paragraph" w:styleId="List">
    <w:name w:val="List"/>
    <w:basedOn w:val="BodyText"/>
  </w:style>
  <w:style w:type="paragraph" w:customStyle="1" w:styleId="a3">
    <w:name w:val="Название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a4">
    <w:name w:val="Указатель"/>
    <w:basedOn w:val="Normal"/>
    <w:pPr>
      <w:suppressLineNumbers/>
    </w:pPr>
    <w:rPr>
      <w:rFonts w:cs="Lohit Hindi"/>
    </w:rPr>
  </w:style>
  <w:style w:type="paragraph" w:customStyle="1" w:styleId="10">
    <w:name w:val="Название1"/>
    <w:basedOn w:val="Normal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Normal"/>
    <w:pPr>
      <w:suppressLineNumbers/>
    </w:pPr>
  </w:style>
  <w:style w:type="paragraph" w:customStyle="1" w:styleId="21">
    <w:name w:val="Основной текст 21"/>
    <w:basedOn w:val="Normal"/>
    <w:pPr>
      <w:jc w:val="center"/>
    </w:pPr>
    <w:rPr>
      <w:sz w:val="28"/>
      <w:szCs w:val="20"/>
    </w:rPr>
  </w:style>
  <w:style w:type="paragraph" w:customStyle="1" w:styleId="12">
    <w:name w:val="Текст1"/>
    <w:basedOn w:val="Normal"/>
    <w:rPr>
      <w:rFonts w:ascii="Courier New" w:hAnsi="Courier New" w:cs="Courier New"/>
      <w:sz w:val="20"/>
      <w:szCs w:val="20"/>
    </w:rPr>
  </w:style>
  <w:style w:type="paragraph" w:customStyle="1" w:styleId="header2">
    <w:name w:val="header_2"/>
    <w:basedOn w:val="Normal"/>
    <w:link w:val="header2Char"/>
    <w:pPr>
      <w:spacing w:line="360" w:lineRule="auto"/>
      <w:jc w:val="center"/>
    </w:pPr>
    <w:rPr>
      <w:b/>
      <w:bCs/>
      <w:sz w:val="28"/>
      <w:szCs w:val="28"/>
    </w:rPr>
  </w:style>
  <w:style w:type="paragraph" w:customStyle="1" w:styleId="plaintext">
    <w:name w:val="plain_text"/>
    <w:basedOn w:val="Normal"/>
    <w:link w:val="plaintextChar"/>
    <w:pPr>
      <w:spacing w:line="360" w:lineRule="auto"/>
      <w:ind w:firstLine="555"/>
      <w:jc w:val="both"/>
    </w:pPr>
    <w:rPr>
      <w:sz w:val="28"/>
    </w:rPr>
  </w:style>
  <w:style w:type="paragraph" w:customStyle="1" w:styleId="subpicturetext">
    <w:name w:val="subpicture_text"/>
    <w:basedOn w:val="plaintext"/>
    <w:link w:val="subpicturetextChar"/>
    <w:pPr>
      <w:tabs>
        <w:tab w:val="left" w:pos="990"/>
      </w:tabs>
      <w:spacing w:line="100" w:lineRule="atLeast"/>
      <w:ind w:firstLine="0"/>
      <w:jc w:val="center"/>
    </w:pPr>
    <w:rPr>
      <w:sz w:val="24"/>
    </w:rPr>
  </w:style>
  <w:style w:type="paragraph" w:customStyle="1" w:styleId="subtabletext">
    <w:name w:val="subtable_text"/>
    <w:basedOn w:val="subpicturetext"/>
    <w:pPr>
      <w:jc w:val="right"/>
    </w:pPr>
  </w:style>
  <w:style w:type="paragraph" w:customStyle="1" w:styleId="a5">
    <w:name w:val="Содержимое таблицы"/>
    <w:basedOn w:val="Normal"/>
    <w:pPr>
      <w:suppressLineNumbers/>
    </w:pPr>
  </w:style>
  <w:style w:type="paragraph" w:customStyle="1" w:styleId="a6">
    <w:name w:val="Заголовок таблицы"/>
    <w:basedOn w:val="a5"/>
    <w:pPr>
      <w:jc w:val="center"/>
    </w:pPr>
    <w:rPr>
      <w:b/>
      <w:bCs/>
    </w:rPr>
  </w:style>
  <w:style w:type="paragraph" w:customStyle="1" w:styleId="progtext">
    <w:name w:val="prog_text"/>
    <w:basedOn w:val="plaintext"/>
    <w:pPr>
      <w:ind w:firstLine="0"/>
      <w:jc w:val="left"/>
    </w:pPr>
    <w:rPr>
      <w:rFonts w:ascii="Courier New" w:hAnsi="Courier New"/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61"/>
        <w:tab w:val="right" w:pos="9922"/>
      </w:tabs>
    </w:pPr>
  </w:style>
  <w:style w:type="paragraph" w:styleId="Header">
    <w:name w:val="header"/>
    <w:basedOn w:val="Normal"/>
    <w:pPr>
      <w:suppressLineNumbers/>
      <w:tabs>
        <w:tab w:val="center" w:pos="4961"/>
        <w:tab w:val="right" w:pos="9922"/>
      </w:tabs>
    </w:pPr>
  </w:style>
  <w:style w:type="paragraph" w:customStyle="1" w:styleId="a7">
    <w:name w:val="Содержимое врезки"/>
    <w:basedOn w:val="BodyText"/>
  </w:style>
  <w:style w:type="paragraph" w:customStyle="1" w:styleId="a8">
    <w:name w:val="Обратный отступ"/>
    <w:basedOn w:val="BodyText"/>
    <w:pPr>
      <w:tabs>
        <w:tab w:val="left" w:pos="0"/>
      </w:tabs>
      <w:ind w:left="567" w:hanging="283"/>
    </w:pPr>
  </w:style>
  <w:style w:type="paragraph" w:styleId="BodyTextIndent">
    <w:name w:val="Body Text Indent"/>
    <w:basedOn w:val="BodyText"/>
    <w:pPr>
      <w:ind w:left="283"/>
    </w:pPr>
  </w:style>
  <w:style w:type="paragraph" w:styleId="BodyTextFirstIndent">
    <w:name w:val="Body Text First Indent"/>
    <w:basedOn w:val="BodyText"/>
    <w:pPr>
      <w:ind w:firstLine="283"/>
    </w:pPr>
  </w:style>
  <w:style w:type="paragraph" w:customStyle="1" w:styleId="a9">
    <w:name w:val="Текст"/>
    <w:basedOn w:val="Normal"/>
    <w:rPr>
      <w:rFonts w:ascii="Courier New" w:hAnsi="Courier New" w:cs="Courier New"/>
      <w:sz w:val="20"/>
      <w:szCs w:val="20"/>
    </w:rPr>
  </w:style>
  <w:style w:type="paragraph" w:customStyle="1" w:styleId="aa">
    <w:name w:val="Текст в заданном формате"/>
    <w:basedOn w:val="Normal"/>
    <w:rPr>
      <w:rFonts w:ascii="DejaVu Sans Mono" w:eastAsia="DejaVu Sans" w:hAnsi="DejaVu Sans Mono" w:cs="DejaVu Sans Mono"/>
      <w:sz w:val="20"/>
      <w:szCs w:val="20"/>
    </w:rPr>
  </w:style>
  <w:style w:type="paragraph" w:customStyle="1" w:styleId="Text">
    <w:name w:val="Text"/>
    <w:basedOn w:val="header2"/>
    <w:link w:val="TextChar"/>
    <w:qFormat/>
    <w:rsid w:val="00D706FE"/>
    <w:pPr>
      <w:ind w:firstLine="555"/>
      <w:jc w:val="both"/>
    </w:pPr>
    <w:rPr>
      <w:b w:val="0"/>
      <w:bCs w:val="0"/>
      <w:szCs w:val="24"/>
    </w:rPr>
  </w:style>
  <w:style w:type="paragraph" w:customStyle="1" w:styleId="Subimage">
    <w:name w:val="Subimage"/>
    <w:basedOn w:val="subpicturetext"/>
    <w:link w:val="SubimageChar"/>
    <w:qFormat/>
    <w:rsid w:val="004A2A56"/>
    <w:rPr>
      <w:noProof/>
      <w:lang w:eastAsia="ru-RU"/>
    </w:rPr>
  </w:style>
  <w:style w:type="character" w:customStyle="1" w:styleId="header2Char">
    <w:name w:val="header_2 Char"/>
    <w:link w:val="header2"/>
    <w:rsid w:val="00D706FE"/>
    <w:rPr>
      <w:b/>
      <w:bCs/>
      <w:sz w:val="28"/>
      <w:szCs w:val="28"/>
      <w:lang w:eastAsia="ar-SA"/>
    </w:rPr>
  </w:style>
  <w:style w:type="character" w:customStyle="1" w:styleId="TextChar">
    <w:name w:val="Text Char"/>
    <w:link w:val="Text"/>
    <w:rsid w:val="00D706FE"/>
    <w:rPr>
      <w:b w:val="0"/>
      <w:bCs w:val="0"/>
      <w:sz w:val="28"/>
      <w:szCs w:val="24"/>
      <w:lang w:eastAsia="ar-SA"/>
    </w:rPr>
  </w:style>
  <w:style w:type="character" w:customStyle="1" w:styleId="plaintextChar">
    <w:name w:val="plain_text Char"/>
    <w:link w:val="plaintext"/>
    <w:rsid w:val="004A2A56"/>
    <w:rPr>
      <w:sz w:val="28"/>
      <w:szCs w:val="24"/>
      <w:lang w:eastAsia="ar-SA"/>
    </w:rPr>
  </w:style>
  <w:style w:type="character" w:customStyle="1" w:styleId="subpicturetextChar">
    <w:name w:val="subpicture_text Char"/>
    <w:link w:val="subpicturetext"/>
    <w:rsid w:val="004A2A56"/>
    <w:rPr>
      <w:sz w:val="24"/>
      <w:szCs w:val="24"/>
      <w:lang w:eastAsia="ar-SA"/>
    </w:rPr>
  </w:style>
  <w:style w:type="character" w:customStyle="1" w:styleId="SubimageChar">
    <w:name w:val="Subimage Char"/>
    <w:link w:val="Subimage"/>
    <w:rsid w:val="004A2A56"/>
    <w:rPr>
      <w:noProof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AC6"/>
    <w:rPr>
      <w:rFonts w:asciiTheme="majorHAnsi" w:eastAsiaTheme="majorEastAsia" w:hAnsiTheme="majorHAnsi" w:cstheme="majorBidi"/>
      <w:color w:val="5B9BD5" w:themeColor="accent1"/>
      <w:sz w:val="24"/>
      <w:szCs w:val="24"/>
      <w:lang w:eastAsia="ar-SA"/>
    </w:rPr>
  </w:style>
  <w:style w:type="paragraph" w:styleId="NormalIndent">
    <w:name w:val="Normal Indent"/>
    <w:basedOn w:val="Normal"/>
    <w:next w:val="Normal"/>
    <w:rsid w:val="00035AC6"/>
    <w:pPr>
      <w:suppressAutoHyphens w:val="0"/>
      <w:spacing w:before="80"/>
      <w:ind w:firstLine="284"/>
      <w:jc w:val="both"/>
    </w:pPr>
    <w:rPr>
      <w:rFonts w:ascii="Arial CYR" w:hAnsi="Arial CYR"/>
      <w:sz w:val="18"/>
      <w:szCs w:val="20"/>
      <w:lang w:eastAsia="ru-RU"/>
    </w:rPr>
  </w:style>
  <w:style w:type="paragraph" w:customStyle="1" w:styleId="Sample">
    <w:name w:val="Sample"/>
    <w:basedOn w:val="Normal"/>
    <w:next w:val="NormalIndent"/>
    <w:rsid w:val="00035AC6"/>
    <w:pPr>
      <w:suppressAutoHyphens w:val="0"/>
    </w:pPr>
    <w:rPr>
      <w:rFonts w:ascii="Courier New CYR" w:hAnsi="Courier New CYR"/>
      <w:color w:val="000080"/>
      <w:sz w:val="16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6760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609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B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B7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3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debian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Федеральное агентство по образованию РФ</vt:lpstr>
    </vt:vector>
  </TitlesOfParts>
  <Company/>
  <LinksUpToDate>false</LinksUpToDate>
  <CharactersWithSpaces>8909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РФ</dc:title>
  <dc:creator>Valentina</dc:creator>
  <cp:lastModifiedBy>Wolf</cp:lastModifiedBy>
  <cp:revision>35</cp:revision>
  <cp:lastPrinted>2012-10-30T16:52:00Z</cp:lastPrinted>
  <dcterms:created xsi:type="dcterms:W3CDTF">2012-10-15T15:10:00Z</dcterms:created>
  <dcterms:modified xsi:type="dcterms:W3CDTF">2012-10-30T16:52:00Z</dcterms:modified>
</cp:coreProperties>
</file>