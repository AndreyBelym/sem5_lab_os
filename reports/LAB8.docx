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4590D" w:rsidRDefault="0054590D">
      <w:pPr>
        <w:pStyle w:val="plaintext"/>
        <w:ind w:firstLine="0"/>
        <w:jc w:val="center"/>
      </w:pPr>
      <w:r>
        <w:t>Министерство образования и науки РФ</w:t>
      </w:r>
    </w:p>
    <w:p w:rsidR="0054590D" w:rsidRDefault="00954CE7">
      <w:pPr>
        <w:pStyle w:val="plaintext"/>
        <w:ind w:firstLine="0"/>
        <w:jc w:val="center"/>
      </w:pPr>
      <w:r>
        <w:t>Федеральное г</w:t>
      </w:r>
      <w:r w:rsidR="0054590D">
        <w:t xml:space="preserve">осударственное </w:t>
      </w:r>
      <w:r>
        <w:t xml:space="preserve">бюджетное </w:t>
      </w:r>
      <w:r w:rsidR="0054590D">
        <w:t>образовательное учреждение</w:t>
      </w:r>
    </w:p>
    <w:p w:rsidR="0054590D" w:rsidRDefault="0054590D">
      <w:pPr>
        <w:pStyle w:val="plaintext"/>
        <w:ind w:firstLine="0"/>
        <w:jc w:val="center"/>
      </w:pPr>
      <w:r>
        <w:t>высшего профессионального образования</w:t>
      </w:r>
    </w:p>
    <w:p w:rsidR="0054590D" w:rsidRDefault="0054590D">
      <w:pPr>
        <w:pStyle w:val="plaintext"/>
        <w:ind w:firstLine="0"/>
        <w:jc w:val="center"/>
      </w:pPr>
    </w:p>
    <w:p w:rsidR="0054590D" w:rsidRDefault="0054590D">
      <w:pPr>
        <w:pStyle w:val="plaintext"/>
        <w:ind w:firstLine="0"/>
        <w:jc w:val="center"/>
      </w:pPr>
      <w:r>
        <w:t>Тульский государственный университет</w:t>
      </w: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  <w:r>
        <w:rPr>
          <w:sz w:val="28"/>
        </w:rPr>
        <w:t>КАФЕДРА АВТОМАТИКИ И ТЕЛЕМЕХАНИКИ</w:t>
      </w: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</w:p>
    <w:p w:rsidR="00860150" w:rsidRPr="00860150" w:rsidRDefault="00860150" w:rsidP="00860150">
      <w:pPr>
        <w:jc w:val="center"/>
        <w:rPr>
          <w:b/>
          <w:sz w:val="32"/>
          <w:szCs w:val="32"/>
        </w:rPr>
      </w:pPr>
      <w:r w:rsidRPr="00860150">
        <w:rPr>
          <w:b/>
          <w:sz w:val="32"/>
          <w:szCs w:val="32"/>
        </w:rPr>
        <w:t xml:space="preserve">МЕЖПРОЦЕССНОЕ ВЗАИМОДЕЙСТВИЕ И СИНХРОНИЗАЦИЯ В </w:t>
      </w:r>
      <w:r w:rsidRPr="00860150">
        <w:rPr>
          <w:b/>
          <w:sz w:val="32"/>
          <w:szCs w:val="32"/>
          <w:lang w:val="en-US"/>
        </w:rPr>
        <w:t>LINUX</w:t>
      </w:r>
    </w:p>
    <w:p w:rsidR="0054590D" w:rsidRPr="00FA6EF3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</w:p>
    <w:p w:rsidR="0054590D" w:rsidRPr="00860150" w:rsidRDefault="00F83A37">
      <w:pPr>
        <w:jc w:val="center"/>
        <w:rPr>
          <w:sz w:val="28"/>
        </w:rPr>
      </w:pPr>
      <w:r>
        <w:rPr>
          <w:sz w:val="28"/>
        </w:rPr>
        <w:t xml:space="preserve">Лабораторная работа № </w:t>
      </w:r>
      <w:r w:rsidR="00860150" w:rsidRPr="00860150">
        <w:rPr>
          <w:sz w:val="28"/>
        </w:rPr>
        <w:t>8</w:t>
      </w:r>
    </w:p>
    <w:p w:rsidR="0054590D" w:rsidRDefault="0054590D">
      <w:pPr>
        <w:jc w:val="center"/>
        <w:rPr>
          <w:sz w:val="28"/>
        </w:rPr>
      </w:pPr>
      <w:r>
        <w:rPr>
          <w:sz w:val="28"/>
        </w:rPr>
        <w:t xml:space="preserve"> </w:t>
      </w:r>
      <w:r w:rsidR="00F83A37">
        <w:rPr>
          <w:sz w:val="28"/>
        </w:rPr>
        <w:t>по курсу «Операционные системы</w:t>
      </w:r>
      <w:r>
        <w:rPr>
          <w:sz w:val="28"/>
        </w:rPr>
        <w:t>»</w:t>
      </w: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</w:pPr>
    </w:p>
    <w:p w:rsidR="0054590D" w:rsidRDefault="00F83A37">
      <w:pPr>
        <w:jc w:val="center"/>
        <w:rPr>
          <w:sz w:val="28"/>
        </w:rPr>
      </w:pPr>
      <w:r>
        <w:rPr>
          <w:sz w:val="28"/>
        </w:rPr>
        <w:t>Вариант № 3</w:t>
      </w: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</w:pPr>
    </w:p>
    <w:p w:rsidR="0054590D" w:rsidRDefault="0054590D">
      <w:pPr>
        <w:jc w:val="center"/>
      </w:pPr>
    </w:p>
    <w:p w:rsidR="0054590D" w:rsidRDefault="0054590D">
      <w:pPr>
        <w:jc w:val="center"/>
      </w:pP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pStyle w:val="21"/>
        <w:tabs>
          <w:tab w:val="left" w:pos="1134"/>
          <w:tab w:val="left" w:pos="3969"/>
          <w:tab w:val="left" w:pos="7371"/>
        </w:tabs>
      </w:pPr>
      <w:r>
        <w:t xml:space="preserve">Выполнил:         студент группы  220601      _________   Белым А.А. </w:t>
      </w:r>
    </w:p>
    <w:p w:rsidR="0054590D" w:rsidRDefault="0054590D">
      <w:pPr>
        <w:tabs>
          <w:tab w:val="left" w:pos="1134"/>
          <w:tab w:val="left" w:pos="4536"/>
        </w:tabs>
        <w:ind w:left="5245"/>
        <w:jc w:val="both"/>
      </w:pPr>
      <w:r>
        <w:t xml:space="preserve">                 (подпись)</w:t>
      </w:r>
    </w:p>
    <w:p w:rsidR="0054590D" w:rsidRDefault="00F83A37" w:rsidP="00F83A37">
      <w:pPr>
        <w:pStyle w:val="BodyText"/>
        <w:spacing w:after="0"/>
        <w:ind w:firstLine="708"/>
        <w:rPr>
          <w:sz w:val="28"/>
        </w:rPr>
      </w:pPr>
      <w:r>
        <w:rPr>
          <w:sz w:val="28"/>
        </w:rPr>
        <w:t xml:space="preserve">   </w:t>
      </w:r>
      <w:r w:rsidR="0054590D">
        <w:rPr>
          <w:sz w:val="28"/>
        </w:rPr>
        <w:t xml:space="preserve"> Проверил:</w:t>
      </w:r>
      <w:r w:rsidR="0054590D">
        <w:rPr>
          <w:sz w:val="28"/>
        </w:rPr>
        <w:tab/>
        <w:t xml:space="preserve"> </w:t>
      </w:r>
      <w:r w:rsidR="0054590D">
        <w:rPr>
          <w:sz w:val="28"/>
        </w:rPr>
        <w:tab/>
      </w:r>
      <w:r w:rsidR="0054590D">
        <w:rPr>
          <w:sz w:val="28"/>
        </w:rPr>
        <w:tab/>
      </w:r>
      <w:r w:rsidR="0054590D">
        <w:rPr>
          <w:sz w:val="28"/>
        </w:rPr>
        <w:tab/>
        <w:t xml:space="preserve">          </w:t>
      </w:r>
      <w:r>
        <w:rPr>
          <w:sz w:val="28"/>
        </w:rPr>
        <w:t xml:space="preserve">       _________   Попов А.И.</w:t>
      </w:r>
    </w:p>
    <w:p w:rsidR="0054590D" w:rsidRDefault="0054590D">
      <w:pPr>
        <w:tabs>
          <w:tab w:val="left" w:pos="1134"/>
          <w:tab w:val="left" w:pos="4536"/>
        </w:tabs>
        <w:spacing w:after="120"/>
        <w:ind w:left="5245"/>
        <w:jc w:val="both"/>
      </w:pPr>
      <w:r>
        <w:t xml:space="preserve">                 (подпись)</w:t>
      </w:r>
    </w:p>
    <w:p w:rsidR="0054590D" w:rsidRDefault="0054590D">
      <w:pPr>
        <w:jc w:val="both"/>
        <w:rPr>
          <w:sz w:val="28"/>
        </w:rPr>
      </w:pPr>
    </w:p>
    <w:p w:rsidR="0054590D" w:rsidRDefault="0054590D">
      <w:pPr>
        <w:jc w:val="both"/>
        <w:rPr>
          <w:sz w:val="28"/>
        </w:rPr>
      </w:pPr>
    </w:p>
    <w:p w:rsidR="0054590D" w:rsidRDefault="0054590D">
      <w:pPr>
        <w:jc w:val="both"/>
      </w:pPr>
    </w:p>
    <w:p w:rsidR="0054590D" w:rsidRDefault="0054590D">
      <w:pPr>
        <w:jc w:val="both"/>
      </w:pPr>
    </w:p>
    <w:p w:rsidR="0054590D" w:rsidRDefault="0054590D">
      <w:pPr>
        <w:jc w:val="both"/>
        <w:rPr>
          <w:sz w:val="28"/>
        </w:rPr>
      </w:pPr>
    </w:p>
    <w:p w:rsidR="0054590D" w:rsidRDefault="0054590D">
      <w:pPr>
        <w:jc w:val="both"/>
        <w:rPr>
          <w:sz w:val="28"/>
        </w:rPr>
      </w:pPr>
    </w:p>
    <w:p w:rsidR="0054590D" w:rsidRPr="001C0D05" w:rsidRDefault="0054590D">
      <w:pPr>
        <w:jc w:val="both"/>
      </w:pPr>
    </w:p>
    <w:p w:rsidR="0054590D" w:rsidRDefault="0054590D">
      <w:pPr>
        <w:jc w:val="both"/>
      </w:pPr>
    </w:p>
    <w:p w:rsidR="0054590D" w:rsidRDefault="00F83A37">
      <w:pPr>
        <w:jc w:val="center"/>
        <w:rPr>
          <w:sz w:val="28"/>
        </w:rPr>
      </w:pPr>
      <w:r>
        <w:rPr>
          <w:sz w:val="28"/>
        </w:rPr>
        <w:t>Тула 2012</w:t>
      </w:r>
    </w:p>
    <w:p w:rsidR="0054590D" w:rsidRDefault="0054590D">
      <w:pPr>
        <w:spacing w:line="360" w:lineRule="auto"/>
        <w:jc w:val="center"/>
        <w:rPr>
          <w:b/>
          <w:sz w:val="28"/>
          <w:szCs w:val="28"/>
        </w:rPr>
      </w:pPr>
    </w:p>
    <w:p w:rsidR="0054590D" w:rsidRDefault="0054590D">
      <w:pPr>
        <w:sectPr w:rsidR="0054590D">
          <w:pgSz w:w="11906" w:h="16838"/>
          <w:pgMar w:top="567" w:right="567" w:bottom="567" w:left="1417" w:header="720" w:footer="720" w:gutter="0"/>
          <w:cols w:space="720"/>
          <w:docGrid w:linePitch="360"/>
        </w:sectPr>
      </w:pPr>
    </w:p>
    <w:p w:rsidR="0054590D" w:rsidRPr="00F83A37" w:rsidRDefault="0054590D" w:rsidP="00F83A37">
      <w:pPr>
        <w:pStyle w:val="Heading1"/>
      </w:pPr>
      <w:r w:rsidRPr="00F83A37">
        <w:lastRenderedPageBreak/>
        <w:t>Цель работы</w:t>
      </w:r>
    </w:p>
    <w:p w:rsidR="001C0D05" w:rsidRPr="00217D43" w:rsidRDefault="001C0D05" w:rsidP="001C0D05">
      <w:pPr>
        <w:pStyle w:val="Text"/>
      </w:pPr>
      <w:r>
        <w:t>Цель работы состоит в том, чтобы</w:t>
      </w:r>
      <w:r w:rsidR="00F83A37" w:rsidRPr="00D706FE">
        <w:t xml:space="preserve"> </w:t>
      </w:r>
      <w:r w:rsidR="0096439B" w:rsidRPr="0096439B">
        <w:t>познакомиться со средствами обмена информации между процессами и средствами межпроцессной синхронизации и научиться их использовать.</w:t>
      </w:r>
    </w:p>
    <w:p w:rsidR="001C0D05" w:rsidRDefault="001C0D05" w:rsidP="00F83A37">
      <w:pPr>
        <w:pStyle w:val="Heading1"/>
      </w:pPr>
    </w:p>
    <w:p w:rsidR="0054590D" w:rsidRPr="00D706FE" w:rsidRDefault="0054590D" w:rsidP="00F83A37">
      <w:pPr>
        <w:pStyle w:val="Heading1"/>
      </w:pPr>
      <w:r>
        <w:t>Задание</w:t>
      </w:r>
    </w:p>
    <w:p w:rsidR="00217D43" w:rsidRPr="0096439B" w:rsidRDefault="0096439B" w:rsidP="0096439B">
      <w:pPr>
        <w:pStyle w:val="Text"/>
      </w:pPr>
      <w:r w:rsidRPr="0096439B">
        <w:t>Написать программы, демонстрирующие взаимодействие процессов при помощи разделяемой памяти (System V IPC).</w:t>
      </w:r>
    </w:p>
    <w:p w:rsidR="0096439B" w:rsidRPr="0096439B" w:rsidRDefault="0096439B" w:rsidP="0096439B">
      <w:pPr>
        <w:pStyle w:val="Text"/>
      </w:pPr>
    </w:p>
    <w:p w:rsidR="0054590D" w:rsidRDefault="0054590D" w:rsidP="00D706FE">
      <w:pPr>
        <w:pStyle w:val="Heading1"/>
      </w:pPr>
      <w:r>
        <w:t>Теоретическая справка</w:t>
      </w:r>
    </w:p>
    <w:p w:rsidR="001B117C" w:rsidRDefault="001B117C" w:rsidP="001B117C">
      <w:pPr>
        <w:pStyle w:val="Text"/>
      </w:pPr>
      <w:r>
        <w:t xml:space="preserve">В основе межпроцессного взаимодействия (IPC - interprocess communication) лежит обмен данными между работающими процессами. </w:t>
      </w:r>
    </w:p>
    <w:p w:rsidR="001B117C" w:rsidRDefault="001B117C" w:rsidP="001B117C">
      <w:pPr>
        <w:pStyle w:val="Text"/>
      </w:pPr>
      <w:r>
        <w:t xml:space="preserve">Не существует единого универсального метода взаимодействия процессов. Выбор того или иного способа взаимодействия зависит от поставленных задач. </w:t>
      </w:r>
    </w:p>
    <w:p w:rsidR="001B117C" w:rsidRDefault="001B117C" w:rsidP="001B117C">
      <w:pPr>
        <w:pStyle w:val="Text"/>
      </w:pPr>
      <w:r>
        <w:t xml:space="preserve">Межпроцессное взаимодействие в Linux можно классифицировать на: </w:t>
      </w:r>
    </w:p>
    <w:p w:rsidR="001B117C" w:rsidRDefault="001B117C" w:rsidP="001B117C">
      <w:pPr>
        <w:pStyle w:val="Text"/>
      </w:pPr>
      <w:r>
        <w:t xml:space="preserve">- локальное (обмен данными между процессами, работающими в одной linux-системе) и удаленное (обмен данными между процессами, работающими в разных системах), </w:t>
      </w:r>
    </w:p>
    <w:p w:rsidR="001B117C" w:rsidRDefault="001B117C" w:rsidP="001B117C">
      <w:pPr>
        <w:pStyle w:val="Text"/>
      </w:pPr>
      <w:r>
        <w:t xml:space="preserve">- однонаправленное (один процесс может быть только отправителем информации, другой – только получателем) и двунаправленное, </w:t>
      </w:r>
    </w:p>
    <w:p w:rsidR="001B117C" w:rsidRDefault="001B117C" w:rsidP="001B117C">
      <w:pPr>
        <w:pStyle w:val="Text"/>
      </w:pPr>
      <w:r>
        <w:t xml:space="preserve">- закрытое (когда взаимодействие осуществляется только между двумя процессами) и открытое (когда какой-нибудь еще процесс может присоединиться к обмену данными) . </w:t>
      </w:r>
    </w:p>
    <w:p w:rsidR="001B117C" w:rsidRDefault="001B117C" w:rsidP="001B117C">
      <w:pPr>
        <w:pStyle w:val="Text"/>
      </w:pPr>
    </w:p>
    <w:p w:rsidR="001B117C" w:rsidRDefault="001B117C" w:rsidP="001B117C">
      <w:pPr>
        <w:pStyle w:val="Text"/>
      </w:pPr>
      <w:r>
        <w:t xml:space="preserve">Локальные методы межпроцессного взаимодействия: </w:t>
      </w:r>
    </w:p>
    <w:p w:rsidR="001B117C" w:rsidRDefault="001B117C" w:rsidP="001B117C">
      <w:pPr>
        <w:pStyle w:val="Text"/>
      </w:pPr>
      <w:r>
        <w:t xml:space="preserve">- сигналы, </w:t>
      </w:r>
    </w:p>
    <w:p w:rsidR="001B117C" w:rsidRDefault="001B117C" w:rsidP="001B117C">
      <w:pPr>
        <w:pStyle w:val="Text"/>
      </w:pPr>
      <w:r>
        <w:t xml:space="preserve">- сообщения, </w:t>
      </w:r>
    </w:p>
    <w:p w:rsidR="001B117C" w:rsidRDefault="001B117C" w:rsidP="001B117C">
      <w:pPr>
        <w:pStyle w:val="Text"/>
      </w:pPr>
      <w:r>
        <w:t>- общая память,</w:t>
      </w:r>
    </w:p>
    <w:p w:rsidR="001B117C" w:rsidRDefault="001B117C" w:rsidP="001B117C">
      <w:pPr>
        <w:pStyle w:val="Text"/>
      </w:pPr>
      <w:r>
        <w:t>- общие файлы,</w:t>
      </w:r>
    </w:p>
    <w:p w:rsidR="001B117C" w:rsidRDefault="001B117C" w:rsidP="001B117C">
      <w:pPr>
        <w:pStyle w:val="Text"/>
      </w:pPr>
      <w:r>
        <w:t xml:space="preserve">- программные каналы </w:t>
      </w:r>
    </w:p>
    <w:p w:rsidR="001B117C" w:rsidRDefault="001B117C" w:rsidP="001B117C">
      <w:pPr>
        <w:pStyle w:val="Text"/>
      </w:pPr>
    </w:p>
    <w:p w:rsidR="001B117C" w:rsidRDefault="001B117C" w:rsidP="001B117C">
      <w:pPr>
        <w:pStyle w:val="Text"/>
      </w:pPr>
      <w:r>
        <w:lastRenderedPageBreak/>
        <w:t xml:space="preserve">Удаленные методы межпроцессного взаимодействия: </w:t>
      </w:r>
    </w:p>
    <w:p w:rsidR="001B117C" w:rsidRDefault="001B117C" w:rsidP="001B117C">
      <w:pPr>
        <w:pStyle w:val="Text"/>
      </w:pPr>
      <w:r>
        <w:t xml:space="preserve">- сокеты, </w:t>
      </w:r>
    </w:p>
    <w:p w:rsidR="001B117C" w:rsidRDefault="001B117C" w:rsidP="001B117C">
      <w:pPr>
        <w:pStyle w:val="Text"/>
      </w:pPr>
      <w:r>
        <w:t xml:space="preserve">- удаленный вызов процедур </w:t>
      </w:r>
    </w:p>
    <w:p w:rsidR="001B117C" w:rsidRDefault="001B117C" w:rsidP="001B117C">
      <w:pPr>
        <w:pStyle w:val="Text"/>
      </w:pPr>
      <w:r>
        <w:t xml:space="preserve">Средства синхронизации процессов: </w:t>
      </w:r>
    </w:p>
    <w:p w:rsidR="001B117C" w:rsidRDefault="001B117C" w:rsidP="001B117C">
      <w:pPr>
        <w:pStyle w:val="Text"/>
      </w:pPr>
      <w:r>
        <w:t xml:space="preserve">- семафоры System V. </w:t>
      </w:r>
    </w:p>
    <w:p w:rsidR="00D63111" w:rsidRDefault="001B117C" w:rsidP="001B117C">
      <w:pPr>
        <w:pStyle w:val="Text"/>
      </w:pPr>
      <w:r>
        <w:t xml:space="preserve">- семафоры и мьютексы POSIX (описанные в библиотеке pthreads). </w:t>
      </w:r>
    </w:p>
    <w:p w:rsidR="001B117C" w:rsidRDefault="001B117C" w:rsidP="001B117C">
      <w:pPr>
        <w:pStyle w:val="Text"/>
      </w:pPr>
      <w:r>
        <w:t xml:space="preserve">Часть </w:t>
      </w:r>
      <w:r w:rsidRPr="001B117C">
        <w:t>механизмов</w:t>
      </w:r>
      <w:r>
        <w:t xml:space="preserve"> синхронизации и межпроцессного взаимодействия</w:t>
      </w:r>
      <w:r w:rsidRPr="001B117C">
        <w:t xml:space="preserve">, впервые появившихся в UNIX System V и впоследствии перекочевавших оттуда практически во все современные версии операционной системы UNIX, получила общее название System V IPC (IPC – сокращение от interprocess communications). В группу System V IPC входят: очереди сообщений, разделяемая память и семафоры. Эти средства организации взаимодействия процессов связаны не только общностью происхождения, но и обладают схожим интерфейсом для выполнения подобных операций, например, для выделения и освобождения соответствующего ресурса в системе. </w:t>
      </w:r>
    </w:p>
    <w:p w:rsidR="001B117C" w:rsidRDefault="001B117C" w:rsidP="001B117C">
      <w:pPr>
        <w:pStyle w:val="Text"/>
      </w:pPr>
      <w:r>
        <w:t>Все средства связи System V IPC требуют предварительных инициализирующих действий (создания) для организации взаимодействия процессов.</w:t>
      </w:r>
    </w:p>
    <w:p w:rsidR="001B117C" w:rsidRPr="001B117C" w:rsidRDefault="001B117C" w:rsidP="001B117C">
      <w:pPr>
        <w:pStyle w:val="Text"/>
        <w:numPr>
          <w:ilvl w:val="0"/>
          <w:numId w:val="22"/>
        </w:numPr>
        <w:ind w:left="0" w:firstLine="567"/>
      </w:pPr>
      <w:r>
        <w:t xml:space="preserve">Системный вызов shmget предназначен для выполнения операции доступа к сегменту разделяемой памяти и, в случае его успешного завершения, возвращает дескриптор System V IPC для этого сегмента (целое неотрицательное число, однозначно характеризующее сегмент внутри вычислительной системы и использующееся в дальнейшем для других операций с ним).  </w:t>
      </w:r>
    </w:p>
    <w:p w:rsidR="001B117C" w:rsidRDefault="001B117C" w:rsidP="001B117C">
      <w:pPr>
        <w:pStyle w:val="Text"/>
        <w:numPr>
          <w:ilvl w:val="0"/>
          <w:numId w:val="22"/>
        </w:numPr>
        <w:ind w:left="0" w:firstLine="567"/>
      </w:pPr>
      <w:r>
        <w:t xml:space="preserve">Системный вызов shmat предназначен для включения области разделяемой памяти в адресное пространство текущего процесса. </w:t>
      </w:r>
    </w:p>
    <w:p w:rsidR="001B117C" w:rsidRDefault="001B117C" w:rsidP="001B117C">
      <w:pPr>
        <w:pStyle w:val="Text"/>
        <w:numPr>
          <w:ilvl w:val="0"/>
          <w:numId w:val="22"/>
        </w:numPr>
        <w:ind w:left="0" w:firstLine="567"/>
      </w:pPr>
      <w:r>
        <w:t xml:space="preserve">Системный вызов shmdt предназначен для исключения области разделяемой памяти из адресного пространства текущего процесса. </w:t>
      </w:r>
    </w:p>
    <w:p w:rsidR="001B117C" w:rsidRPr="00BB2C9C" w:rsidRDefault="001B117C" w:rsidP="001B117C">
      <w:pPr>
        <w:pStyle w:val="Text"/>
      </w:pPr>
    </w:p>
    <w:p w:rsidR="0054590D" w:rsidRDefault="0054590D" w:rsidP="00B27072">
      <w:pPr>
        <w:pStyle w:val="Heading1"/>
      </w:pPr>
      <w:r>
        <w:t>Инструкция пользователю</w:t>
      </w:r>
    </w:p>
    <w:p w:rsidR="00237E18" w:rsidRDefault="00237E18" w:rsidP="005713A1">
      <w:pPr>
        <w:pStyle w:val="Text"/>
      </w:pPr>
      <w:r>
        <w:t xml:space="preserve">Программа позволяет </w:t>
      </w:r>
      <w:r w:rsidR="005713A1">
        <w:t>организовать чат на локальном копьютере.</w:t>
      </w:r>
    </w:p>
    <w:p w:rsidR="005713A1" w:rsidRDefault="005713A1" w:rsidP="005713A1">
      <w:pPr>
        <w:pStyle w:val="Text"/>
      </w:pPr>
      <w:r>
        <w:lastRenderedPageBreak/>
        <w:t>Программа позволяет задавать ник пользователя и текст сообщения. После нажатия кнопки на всех клиентах появляется указанное сообщение, ник, и время создания сообщения.</w:t>
      </w:r>
    </w:p>
    <w:p w:rsidR="00237E18" w:rsidRPr="005954A7" w:rsidRDefault="00237E18" w:rsidP="00237E18">
      <w:pPr>
        <w:pStyle w:val="Text"/>
      </w:pPr>
    </w:p>
    <w:p w:rsidR="00934D1D" w:rsidRDefault="0054590D" w:rsidP="00217D43">
      <w:pPr>
        <w:pStyle w:val="Heading1"/>
      </w:pPr>
      <w:r>
        <w:t>Инструкция</w:t>
      </w:r>
      <w:r w:rsidRPr="001C0D05">
        <w:t xml:space="preserve"> </w:t>
      </w:r>
      <w:r>
        <w:t>программисту</w:t>
      </w:r>
    </w:p>
    <w:p w:rsidR="001074C1" w:rsidRDefault="001074C1" w:rsidP="001074C1">
      <w:pPr>
        <w:pStyle w:val="Text"/>
        <w:rPr>
          <w:b/>
          <w:highlight w:val="white"/>
          <w:lang w:eastAsia="ru-RU"/>
        </w:rPr>
      </w:pPr>
      <w:r w:rsidRPr="001074C1">
        <w:rPr>
          <w:b/>
          <w:highlight w:val="white"/>
          <w:lang w:eastAsia="ru-RU"/>
        </w:rPr>
        <w:t>Перечисление:</w:t>
      </w:r>
    </w:p>
    <w:p w:rsidR="001074C1" w:rsidRPr="001074C1" w:rsidRDefault="001074C1" w:rsidP="001074C1">
      <w:pPr>
        <w:pStyle w:val="Text"/>
        <w:rPr>
          <w:highlight w:val="white"/>
          <w:lang w:eastAsia="ru-RU"/>
        </w:rPr>
      </w:pPr>
      <w:r>
        <w:rPr>
          <w:highlight w:val="white"/>
          <w:lang w:eastAsia="ru-RU"/>
        </w:rPr>
        <w:t xml:space="preserve">В анонимном перечислении хранятся уникальные номера для генерации ключей </w:t>
      </w:r>
      <w:r>
        <w:rPr>
          <w:highlight w:val="white"/>
          <w:lang w:val="en-US" w:eastAsia="ru-RU"/>
        </w:rPr>
        <w:t>System</w:t>
      </w:r>
      <w:r w:rsidRPr="001074C1">
        <w:rPr>
          <w:highlight w:val="white"/>
          <w:lang w:eastAsia="ru-RU"/>
        </w:rPr>
        <w:t xml:space="preserve"> </w:t>
      </w:r>
      <w:r>
        <w:rPr>
          <w:highlight w:val="white"/>
          <w:lang w:val="en-US" w:eastAsia="ru-RU"/>
        </w:rPr>
        <w:t>V</w:t>
      </w:r>
      <w:r w:rsidRPr="001074C1">
        <w:rPr>
          <w:highlight w:val="white"/>
          <w:lang w:eastAsia="ru-RU"/>
        </w:rPr>
        <w:t xml:space="preserve"> </w:t>
      </w:r>
      <w:r>
        <w:rPr>
          <w:highlight w:val="white"/>
          <w:lang w:eastAsia="ru-RU"/>
        </w:rPr>
        <w:t xml:space="preserve">с помощью функции </w:t>
      </w:r>
      <w:r w:rsidRPr="001074C1">
        <w:rPr>
          <w:rFonts w:ascii="Courier New" w:hAnsi="Courier New" w:cs="Courier New"/>
          <w:sz w:val="20"/>
          <w:szCs w:val="20"/>
          <w:highlight w:val="white"/>
          <w:lang w:val="en-US" w:eastAsia="ru-RU"/>
        </w:rPr>
        <w:t>ftok</w:t>
      </w:r>
      <w:r w:rsidRPr="001074C1">
        <w:rPr>
          <w:highlight w:val="white"/>
        </w:rPr>
        <w:t>.</w:t>
      </w:r>
    </w:p>
    <w:p w:rsidR="001074C1" w:rsidRPr="001074C1" w:rsidRDefault="001074C1" w:rsidP="001074C1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 w:rsidRPr="004E389A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enum</w:t>
      </w:r>
      <w:r w:rsidRPr="001074C1"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</w:t>
      </w:r>
      <w:r w:rsidRPr="001074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{</w:t>
      </w:r>
    </w:p>
    <w:p w:rsidR="001074C1" w:rsidRDefault="001074C1" w:rsidP="001074C1">
      <w:pPr>
        <w:suppressAutoHyphens w:val="0"/>
        <w:autoSpaceDE w:val="0"/>
        <w:autoSpaceDN w:val="0"/>
        <w:adjustRightInd w:val="0"/>
        <w:rPr>
          <w:rStyle w:val="TextChar"/>
          <w:highlight w:val="white"/>
        </w:rPr>
      </w:pPr>
      <w:r w:rsidRPr="001074C1"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shmem</w:t>
      </w:r>
      <w:r w:rsidRPr="001074C1"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_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key</w:t>
      </w:r>
      <w:r w:rsidRPr="001074C1"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_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id</w:t>
      </w:r>
      <w:r w:rsidRPr="001074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=</w:t>
      </w:r>
      <w:r w:rsidRPr="001074C1">
        <w:rPr>
          <w:rFonts w:ascii="Courier New" w:hAnsi="Courier New" w:cs="Courier New"/>
          <w:color w:val="FF8000"/>
          <w:sz w:val="20"/>
          <w:szCs w:val="20"/>
          <w:highlight w:val="white"/>
          <w:lang w:eastAsia="ru-RU"/>
        </w:rPr>
        <w:t>1</w:t>
      </w:r>
      <w:r w:rsidRPr="001074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 xml:space="preserve">, </w:t>
      </w:r>
      <w:r w:rsidRPr="00203706">
        <w:rPr>
          <w:rStyle w:val="TextChar"/>
          <w:highlight w:val="white"/>
        </w:rPr>
        <w:t>- для ключа разделяемой памяти</w:t>
      </w:r>
      <w:r w:rsidR="00203706">
        <w:rPr>
          <w:rStyle w:val="TextChar"/>
          <w:highlight w:val="white"/>
        </w:rPr>
        <w:t>.</w:t>
      </w:r>
    </w:p>
    <w:p w:rsidR="00203706" w:rsidRPr="001074C1" w:rsidRDefault="00203706" w:rsidP="001074C1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</w:p>
    <w:p w:rsidR="001074C1" w:rsidRDefault="001074C1" w:rsidP="001074C1">
      <w:pPr>
        <w:suppressAutoHyphens w:val="0"/>
        <w:autoSpaceDE w:val="0"/>
        <w:autoSpaceDN w:val="0"/>
        <w:adjustRightInd w:val="0"/>
        <w:rPr>
          <w:rStyle w:val="TextChar"/>
          <w:highlight w:val="white"/>
        </w:rPr>
      </w:pPr>
      <w:r w:rsidRPr="001074C1"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shmem</w:t>
      </w:r>
      <w:r w:rsidRPr="001074C1"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_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lock</w:t>
      </w:r>
      <w:r w:rsidRPr="001074C1"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_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key</w:t>
      </w:r>
      <w:r w:rsidRPr="001074C1"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_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id</w:t>
      </w:r>
      <w:r w:rsidRPr="001074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 xml:space="preserve">, </w:t>
      </w:r>
      <w:r w:rsidRPr="00203706">
        <w:rPr>
          <w:rStyle w:val="TextChar"/>
          <w:highlight w:val="white"/>
        </w:rPr>
        <w:t xml:space="preserve">- для </w:t>
      </w:r>
      <w:r w:rsidR="00203706">
        <w:rPr>
          <w:rStyle w:val="TextChar"/>
          <w:highlight w:val="white"/>
        </w:rPr>
        <w:t xml:space="preserve"> ключа </w:t>
      </w:r>
      <w:r w:rsidRPr="00203706">
        <w:rPr>
          <w:rStyle w:val="TextChar"/>
          <w:highlight w:val="white"/>
        </w:rPr>
        <w:t>семафора, защищающего разделяемую память</w:t>
      </w:r>
    </w:p>
    <w:p w:rsidR="00203706" w:rsidRPr="00203706" w:rsidRDefault="00203706" w:rsidP="001074C1">
      <w:pPr>
        <w:suppressAutoHyphens w:val="0"/>
        <w:autoSpaceDE w:val="0"/>
        <w:autoSpaceDN w:val="0"/>
        <w:adjustRightInd w:val="0"/>
        <w:rPr>
          <w:rStyle w:val="TextChar"/>
          <w:highlight w:val="white"/>
        </w:rPr>
      </w:pPr>
    </w:p>
    <w:p w:rsidR="00203706" w:rsidRDefault="001074C1" w:rsidP="001074C1">
      <w:pPr>
        <w:suppressAutoHyphens w:val="0"/>
        <w:autoSpaceDE w:val="0"/>
        <w:autoSpaceDN w:val="0"/>
        <w:adjustRightInd w:val="0"/>
        <w:rPr>
          <w:rStyle w:val="TextChar"/>
          <w:highlight w:val="white"/>
        </w:rPr>
      </w:pPr>
      <w:r w:rsidRPr="00203706"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sem</w:t>
      </w:r>
      <w:r w:rsidRPr="00203706"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_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notified</w:t>
      </w:r>
      <w:r w:rsidRPr="00203706"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_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key</w:t>
      </w:r>
      <w:r w:rsidRPr="00203706"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_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id</w:t>
      </w:r>
      <w:r w:rsidRPr="002037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 xml:space="preserve">, </w:t>
      </w:r>
      <w:r w:rsidRPr="00203706">
        <w:rPr>
          <w:rStyle w:val="TextChar"/>
          <w:highlight w:val="white"/>
        </w:rPr>
        <w:t xml:space="preserve">- </w:t>
      </w:r>
      <w:r w:rsidR="00203706">
        <w:rPr>
          <w:rStyle w:val="TextChar"/>
          <w:highlight w:val="white"/>
        </w:rPr>
        <w:t xml:space="preserve">для ключа </w:t>
      </w:r>
      <w:r w:rsidRPr="00203706">
        <w:rPr>
          <w:rStyle w:val="TextChar"/>
          <w:highlight w:val="white"/>
        </w:rPr>
        <w:t>семафор</w:t>
      </w:r>
      <w:r w:rsidR="00203706">
        <w:rPr>
          <w:rStyle w:val="TextChar"/>
          <w:highlight w:val="white"/>
        </w:rPr>
        <w:t>а</w:t>
      </w:r>
      <w:r w:rsidRPr="00203706">
        <w:rPr>
          <w:rStyle w:val="TextChar"/>
          <w:highlight w:val="white"/>
        </w:rPr>
        <w:t xml:space="preserve"> для </w:t>
      </w:r>
      <w:r w:rsidR="00203706">
        <w:rPr>
          <w:rStyle w:val="TextChar"/>
          <w:highlight w:val="white"/>
        </w:rPr>
        <w:t>уведомления о новом сооб-</w:t>
      </w:r>
    </w:p>
    <w:p w:rsidR="001074C1" w:rsidRPr="00912B94" w:rsidRDefault="00203706" w:rsidP="00203706">
      <w:pPr>
        <w:suppressAutoHyphens w:val="0"/>
        <w:autoSpaceDE w:val="0"/>
        <w:autoSpaceDN w:val="0"/>
        <w:adjustRightInd w:val="0"/>
        <w:ind w:left="2832" w:firstLine="708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>
        <w:rPr>
          <w:rStyle w:val="TextChar"/>
          <w:highlight w:val="white"/>
        </w:rPr>
        <w:t>щении</w:t>
      </w:r>
    </w:p>
    <w:p w:rsidR="001074C1" w:rsidRPr="001074C1" w:rsidRDefault="001074C1" w:rsidP="001074C1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};</w:t>
      </w:r>
    </w:p>
    <w:p w:rsidR="001074C1" w:rsidRPr="00912B94" w:rsidRDefault="001074C1" w:rsidP="001074C1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</w:pPr>
    </w:p>
    <w:p w:rsidR="001074C1" w:rsidRPr="00912B94" w:rsidRDefault="001074C1" w:rsidP="001074C1">
      <w:pPr>
        <w:pStyle w:val="Text"/>
        <w:rPr>
          <w:b/>
          <w:highlight w:val="white"/>
          <w:lang w:val="en-US" w:eastAsia="ru-RU"/>
        </w:rPr>
      </w:pPr>
      <w:r w:rsidRPr="001074C1">
        <w:rPr>
          <w:b/>
          <w:highlight w:val="white"/>
          <w:lang w:eastAsia="ru-RU"/>
        </w:rPr>
        <w:t>Константы</w:t>
      </w:r>
      <w:r w:rsidRPr="00912B94">
        <w:rPr>
          <w:b/>
          <w:highlight w:val="white"/>
          <w:lang w:val="en-US" w:eastAsia="ru-RU"/>
        </w:rPr>
        <w:t>:</w:t>
      </w:r>
    </w:p>
    <w:p w:rsidR="001074C1" w:rsidRPr="00912B94" w:rsidRDefault="001074C1" w:rsidP="001074C1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E389A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char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key_name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E389A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"/home/"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03706" w:rsidRPr="00203706" w:rsidRDefault="00203706" w:rsidP="00203706">
      <w:pPr>
        <w:pStyle w:val="Text"/>
        <w:rPr>
          <w:highlight w:val="white"/>
          <w:lang w:eastAsia="ru-RU"/>
        </w:rPr>
      </w:pPr>
      <w:r>
        <w:rPr>
          <w:highlight w:val="white"/>
          <w:lang w:eastAsia="ru-RU"/>
        </w:rPr>
        <w:t xml:space="preserve">Имя файла для создания ключа </w:t>
      </w:r>
      <w:r>
        <w:rPr>
          <w:highlight w:val="white"/>
          <w:lang w:val="en-US" w:eastAsia="ru-RU"/>
        </w:rPr>
        <w:t>System</w:t>
      </w:r>
      <w:r w:rsidRPr="00203706">
        <w:rPr>
          <w:highlight w:val="white"/>
          <w:lang w:eastAsia="ru-RU"/>
        </w:rPr>
        <w:t xml:space="preserve"> </w:t>
      </w:r>
      <w:r>
        <w:rPr>
          <w:highlight w:val="white"/>
          <w:lang w:val="en-US" w:eastAsia="ru-RU"/>
        </w:rPr>
        <w:t>V</w:t>
      </w:r>
      <w:r w:rsidRPr="00203706">
        <w:rPr>
          <w:highlight w:val="white"/>
          <w:lang w:eastAsia="ru-RU"/>
        </w:rPr>
        <w:t>.</w:t>
      </w:r>
    </w:p>
    <w:p w:rsidR="001074C1" w:rsidRDefault="001074C1" w:rsidP="001074C1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size_t default_size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E389A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0x1000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03706" w:rsidRPr="00203706" w:rsidRDefault="00203706" w:rsidP="00203706">
      <w:pPr>
        <w:pStyle w:val="Text"/>
        <w:rPr>
          <w:highlight w:val="white"/>
          <w:lang w:eastAsia="ru-RU"/>
        </w:rPr>
      </w:pPr>
      <w:r>
        <w:rPr>
          <w:highlight w:val="white"/>
          <w:lang w:eastAsia="ru-RU"/>
        </w:rPr>
        <w:t>Размер разделяемой памяти.</w:t>
      </w:r>
    </w:p>
    <w:p w:rsidR="001074C1" w:rsidRPr="00203706" w:rsidRDefault="001074C1" w:rsidP="001074C1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</w:pPr>
    </w:p>
    <w:p w:rsidR="001074C1" w:rsidRPr="001074C1" w:rsidRDefault="001074C1" w:rsidP="001074C1">
      <w:pPr>
        <w:pStyle w:val="Text"/>
        <w:rPr>
          <w:b/>
          <w:color w:val="000000"/>
          <w:highlight w:val="white"/>
          <w:lang w:eastAsia="ru-RU"/>
        </w:rPr>
      </w:pPr>
      <w:r w:rsidRPr="001074C1">
        <w:rPr>
          <w:b/>
          <w:highlight w:val="white"/>
          <w:lang w:eastAsia="ru-RU"/>
        </w:rPr>
        <w:t>Переменные:</w:t>
      </w:r>
    </w:p>
    <w:p w:rsidR="00203706" w:rsidRDefault="001074C1" w:rsidP="001074C1">
      <w:pPr>
        <w:suppressAutoHyphens w:val="0"/>
        <w:autoSpaceDE w:val="0"/>
        <w:autoSpaceDN w:val="0"/>
        <w:adjustRightInd w:val="0"/>
        <w:rPr>
          <w:rStyle w:val="TextChar"/>
          <w:highlight w:val="white"/>
        </w:rPr>
      </w:pPr>
      <w:r w:rsidRPr="004E389A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203706"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shmem</w:t>
      </w:r>
      <w:r w:rsidRPr="002037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,</w:t>
      </w:r>
      <w:r w:rsidR="002037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 xml:space="preserve"> </w:t>
      </w:r>
      <w:r w:rsidR="00203706" w:rsidRPr="00203706">
        <w:rPr>
          <w:rStyle w:val="TextChar"/>
          <w:highlight w:val="white"/>
        </w:rPr>
        <w:t>- дескриптор System V разделяемой памяти.</w:t>
      </w:r>
    </w:p>
    <w:p w:rsidR="00203706" w:rsidRPr="00203706" w:rsidRDefault="00203706" w:rsidP="001074C1">
      <w:pPr>
        <w:suppressAutoHyphens w:val="0"/>
        <w:autoSpaceDE w:val="0"/>
        <w:autoSpaceDN w:val="0"/>
        <w:adjustRightInd w:val="0"/>
        <w:rPr>
          <w:rStyle w:val="TextChar"/>
          <w:highlight w:val="white"/>
        </w:rPr>
      </w:pPr>
    </w:p>
    <w:p w:rsidR="00203706" w:rsidRDefault="00203706" w:rsidP="001074C1">
      <w:pPr>
        <w:suppressAutoHyphens w:val="0"/>
        <w:autoSpaceDE w:val="0"/>
        <w:autoSpaceDN w:val="0"/>
        <w:adjustRightInd w:val="0"/>
        <w:rPr>
          <w:rStyle w:val="TextChar"/>
          <w:highlight w:val="white"/>
        </w:rPr>
      </w:pPr>
      <w:r w:rsidRPr="002037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 xml:space="preserve">    </w:t>
      </w:r>
      <w:r w:rsidR="001074C1"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shmem</w:t>
      </w:r>
      <w:r w:rsidR="001074C1" w:rsidRPr="00203706"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_</w:t>
      </w:r>
      <w:r w:rsidR="001074C1"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lock</w:t>
      </w:r>
      <w:r w:rsidR="001074C1" w:rsidRPr="002037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 xml:space="preserve"> </w:t>
      </w:r>
      <w:r w:rsidRPr="00203706">
        <w:rPr>
          <w:rStyle w:val="TextChar"/>
          <w:highlight w:val="white"/>
        </w:rPr>
        <w:t>- дескриптор семафора защиты разделяемой памяти</w:t>
      </w:r>
      <w:r>
        <w:rPr>
          <w:rStyle w:val="TextChar"/>
          <w:highlight w:val="white"/>
        </w:rPr>
        <w:t>.</w:t>
      </w:r>
    </w:p>
    <w:p w:rsidR="00203706" w:rsidRPr="00203706" w:rsidRDefault="00203706" w:rsidP="001074C1">
      <w:pPr>
        <w:suppressAutoHyphens w:val="0"/>
        <w:autoSpaceDE w:val="0"/>
        <w:autoSpaceDN w:val="0"/>
        <w:adjustRightInd w:val="0"/>
        <w:rPr>
          <w:rStyle w:val="TextChar"/>
          <w:highlight w:val="white"/>
        </w:rPr>
      </w:pPr>
    </w:p>
    <w:p w:rsidR="00203706" w:rsidRPr="00203706" w:rsidRDefault="00203706" w:rsidP="001074C1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 xml:space="preserve">    </w:t>
      </w:r>
      <w:r w:rsidR="001074C1"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sem</w:t>
      </w:r>
      <w:r w:rsidR="001074C1" w:rsidRPr="00203706"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_</w:t>
      </w:r>
      <w:r w:rsidR="001074C1"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notified</w:t>
      </w:r>
      <w:r w:rsidR="001074C1" w:rsidRPr="002037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;</w:t>
      </w:r>
      <w:r w:rsidR="001074C1" w:rsidRPr="00203706"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</w:t>
      </w:r>
      <w:r w:rsidRPr="00203706">
        <w:rPr>
          <w:rStyle w:val="TextChar"/>
          <w:highlight w:val="white"/>
        </w:rPr>
        <w:t>- дескриптор семафора для уведомления о новом сообщении.</w:t>
      </w:r>
    </w:p>
    <w:p w:rsidR="00203706" w:rsidRDefault="00203706" w:rsidP="001074C1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</w:p>
    <w:p w:rsidR="00203706" w:rsidRDefault="001074C1" w:rsidP="001074C1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</w:pPr>
      <w:r w:rsidRPr="004E389A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char</w:t>
      </w:r>
      <w:r w:rsidRPr="00203706"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</w:t>
      </w:r>
      <w:r w:rsidRPr="002037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*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shmdata</w:t>
      </w:r>
      <w:r w:rsidRPr="002037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=</w:t>
      </w:r>
      <w:r w:rsidRPr="004E389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NULL</w:t>
      </w:r>
      <w:r w:rsidRPr="002037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;</w:t>
      </w:r>
    </w:p>
    <w:p w:rsidR="00203706" w:rsidRDefault="00203706" w:rsidP="00203706">
      <w:pPr>
        <w:pStyle w:val="Text"/>
        <w:rPr>
          <w:highlight w:val="white"/>
          <w:lang w:eastAsia="ru-RU"/>
        </w:rPr>
      </w:pPr>
      <w:r>
        <w:rPr>
          <w:highlight w:val="white"/>
          <w:lang w:eastAsia="ru-RU"/>
        </w:rPr>
        <w:t>Указатель на сообщение, хранящееся в разделяемой памяти.</w:t>
      </w:r>
    </w:p>
    <w:p w:rsidR="00203706" w:rsidRDefault="00203706" w:rsidP="001074C1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</w:pPr>
    </w:p>
    <w:p w:rsidR="001074C1" w:rsidRDefault="001074C1" w:rsidP="001074C1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</w:pPr>
      <w:r w:rsidRPr="004E389A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912B94"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</w:t>
      </w:r>
      <w:r w:rsidRPr="00912B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*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clients</w:t>
      </w:r>
      <w:r w:rsidRPr="00912B94"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_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count</w:t>
      </w:r>
      <w:r w:rsidRPr="00912B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;</w:t>
      </w:r>
    </w:p>
    <w:p w:rsidR="00203706" w:rsidRPr="00203706" w:rsidRDefault="00203706" w:rsidP="00203706">
      <w:pPr>
        <w:pStyle w:val="Text"/>
        <w:rPr>
          <w:color w:val="000000"/>
          <w:highlight w:val="white"/>
          <w:lang w:eastAsia="ru-RU"/>
        </w:rPr>
      </w:pPr>
      <w:r>
        <w:rPr>
          <w:highlight w:val="white"/>
          <w:lang w:eastAsia="ru-RU"/>
        </w:rPr>
        <w:t>Указатель на количество клиентов, хранящееся в разделяемой памяти.</w:t>
      </w:r>
    </w:p>
    <w:p w:rsidR="001074C1" w:rsidRPr="00203706" w:rsidRDefault="001074C1" w:rsidP="001074C1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00FF"/>
          <w:sz w:val="20"/>
          <w:szCs w:val="20"/>
          <w:highlight w:val="white"/>
          <w:lang w:eastAsia="ru-RU"/>
        </w:rPr>
      </w:pPr>
    </w:p>
    <w:p w:rsidR="001074C1" w:rsidRPr="00203706" w:rsidRDefault="001074C1" w:rsidP="001074C1">
      <w:pPr>
        <w:pStyle w:val="Text"/>
        <w:rPr>
          <w:b/>
          <w:highlight w:val="white"/>
          <w:lang w:val="en-US" w:eastAsia="ru-RU"/>
        </w:rPr>
      </w:pPr>
      <w:r w:rsidRPr="001074C1">
        <w:rPr>
          <w:b/>
          <w:highlight w:val="white"/>
          <w:lang w:eastAsia="ru-RU"/>
        </w:rPr>
        <w:t>Функции</w:t>
      </w:r>
      <w:r w:rsidRPr="00203706">
        <w:rPr>
          <w:b/>
          <w:highlight w:val="white"/>
          <w:lang w:val="en-US" w:eastAsia="ru-RU"/>
        </w:rPr>
        <w:t>:</w:t>
      </w:r>
    </w:p>
    <w:p w:rsidR="001074C1" w:rsidRPr="00912B94" w:rsidRDefault="001074C1" w:rsidP="001074C1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r w:rsidRPr="00912B94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SemLock</w:t>
      </w:r>
      <w:r w:rsidRPr="00912B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E389A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912B94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semid</w:t>
      </w:r>
      <w:r w:rsidR="00203706" w:rsidRPr="00912B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</w:p>
    <w:p w:rsidR="00203706" w:rsidRDefault="00203706" w:rsidP="00203706">
      <w:pPr>
        <w:pStyle w:val="Text"/>
        <w:rPr>
          <w:highlight w:val="white"/>
          <w:lang w:eastAsia="ru-RU"/>
        </w:rPr>
      </w:pPr>
      <w:r>
        <w:rPr>
          <w:highlight w:val="white"/>
          <w:lang w:eastAsia="ru-RU"/>
        </w:rPr>
        <w:t>Уменьшает значение указанного семафора на 1.</w:t>
      </w:r>
    </w:p>
    <w:p w:rsidR="00203706" w:rsidRPr="00203706" w:rsidRDefault="00203706" w:rsidP="00203706">
      <w:pPr>
        <w:pStyle w:val="Text"/>
        <w:rPr>
          <w:sz w:val="20"/>
          <w:szCs w:val="20"/>
          <w:highlight w:val="white"/>
          <w:lang w:eastAsia="ru-RU"/>
        </w:rPr>
      </w:pPr>
    </w:p>
    <w:p w:rsidR="001074C1" w:rsidRDefault="001074C1" w:rsidP="001074C1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</w:pPr>
      <w:r w:rsidRPr="004E389A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r w:rsidRPr="00912B94"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SemUnlock</w:t>
      </w:r>
      <w:r w:rsidRPr="00912B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(</w:t>
      </w:r>
      <w:r w:rsidRPr="004E389A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912B94"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semid</w:t>
      </w:r>
      <w:r w:rsidR="00203706" w:rsidRPr="00912B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)</w:t>
      </w:r>
    </w:p>
    <w:p w:rsidR="00203706" w:rsidRPr="00203706" w:rsidRDefault="00203706" w:rsidP="00203706">
      <w:pPr>
        <w:pStyle w:val="Text"/>
        <w:rPr>
          <w:highlight w:val="white"/>
          <w:lang w:eastAsia="ru-RU"/>
        </w:rPr>
      </w:pPr>
      <w:r>
        <w:rPr>
          <w:highlight w:val="white"/>
          <w:lang w:eastAsia="ru-RU"/>
        </w:rPr>
        <w:t>Увеличивает значение указанного семафора на 1.</w:t>
      </w:r>
    </w:p>
    <w:p w:rsidR="00203706" w:rsidRPr="00203706" w:rsidRDefault="00203706" w:rsidP="00203706">
      <w:pPr>
        <w:pStyle w:val="Text"/>
        <w:rPr>
          <w:sz w:val="20"/>
          <w:szCs w:val="20"/>
          <w:highlight w:val="white"/>
          <w:lang w:eastAsia="ru-RU"/>
        </w:rPr>
      </w:pPr>
    </w:p>
    <w:p w:rsidR="001074C1" w:rsidRDefault="001074C1" w:rsidP="001074C1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</w:pPr>
      <w:r w:rsidRPr="004E389A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r w:rsidRPr="00912B94"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</w:t>
      </w:r>
      <w:r w:rsidRPr="00912B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*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updater</w:t>
      </w:r>
      <w:r w:rsidRPr="00912B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(</w:t>
      </w:r>
      <w:r w:rsidRPr="004E389A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r w:rsidRPr="00912B94"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</w:t>
      </w:r>
      <w:r w:rsidRPr="00912B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*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args</w:t>
      </w:r>
      <w:r w:rsidR="00203706" w:rsidRPr="00912B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)</w:t>
      </w:r>
    </w:p>
    <w:p w:rsidR="00203706" w:rsidRPr="0001010C" w:rsidRDefault="00203706" w:rsidP="00203706">
      <w:pPr>
        <w:pStyle w:val="Text"/>
        <w:rPr>
          <w:highlight w:val="white"/>
          <w:lang w:val="en-US"/>
        </w:rPr>
      </w:pPr>
      <w:r>
        <w:rPr>
          <w:highlight w:val="white"/>
        </w:rPr>
        <w:t xml:space="preserve">Поток для библиотеки </w:t>
      </w:r>
      <w:r>
        <w:rPr>
          <w:highlight w:val="white"/>
          <w:lang w:val="en-US"/>
        </w:rPr>
        <w:t>Pthreads</w:t>
      </w:r>
      <w:r>
        <w:rPr>
          <w:highlight w:val="white"/>
        </w:rPr>
        <w:t>, считывает новые сообщения</w:t>
      </w:r>
      <w:r w:rsidR="00A30E1B">
        <w:rPr>
          <w:highlight w:val="white"/>
        </w:rPr>
        <w:t xml:space="preserve"> из разделяемой памяти</w:t>
      </w:r>
      <w:r>
        <w:rPr>
          <w:highlight w:val="white"/>
        </w:rPr>
        <w:t>. Ожидает</w:t>
      </w:r>
      <w:r w:rsidR="00A30E1B" w:rsidRPr="0001010C">
        <w:rPr>
          <w:highlight w:val="white"/>
          <w:lang w:val="en-US"/>
        </w:rPr>
        <w:t xml:space="preserve"> </w:t>
      </w:r>
      <w:r w:rsidR="00A30E1B">
        <w:rPr>
          <w:highlight w:val="white"/>
        </w:rPr>
        <w:t>нового</w:t>
      </w:r>
      <w:r w:rsidR="00A30E1B" w:rsidRPr="0001010C">
        <w:rPr>
          <w:highlight w:val="white"/>
          <w:lang w:val="en-US"/>
        </w:rPr>
        <w:t xml:space="preserve"> </w:t>
      </w:r>
      <w:r w:rsidR="00A30E1B">
        <w:rPr>
          <w:highlight w:val="white"/>
        </w:rPr>
        <w:t>собщения</w:t>
      </w:r>
      <w:r w:rsidRPr="0001010C">
        <w:rPr>
          <w:highlight w:val="white"/>
          <w:lang w:val="en-US"/>
        </w:rPr>
        <w:t xml:space="preserve"> </w:t>
      </w:r>
      <w:r>
        <w:rPr>
          <w:highlight w:val="white"/>
        </w:rPr>
        <w:t>на</w:t>
      </w:r>
      <w:r w:rsidRPr="0001010C">
        <w:rPr>
          <w:highlight w:val="white"/>
          <w:lang w:val="en-US"/>
        </w:rPr>
        <w:t xml:space="preserve"> </w:t>
      </w:r>
      <w:r>
        <w:rPr>
          <w:highlight w:val="white"/>
        </w:rPr>
        <w:t>семафоре</w:t>
      </w:r>
      <w:r w:rsidRPr="0001010C">
        <w:rPr>
          <w:highlight w:val="white"/>
          <w:lang w:val="en-US"/>
        </w:rPr>
        <w:t xml:space="preserve"> </w:t>
      </w:r>
      <w:r w:rsidRPr="00A30E1B">
        <w:rPr>
          <w:rFonts w:ascii="Courier New" w:hAnsi="Courier New" w:cs="Courier New"/>
          <w:sz w:val="20"/>
          <w:szCs w:val="20"/>
          <w:highlight w:val="white"/>
          <w:lang w:val="en-US"/>
        </w:rPr>
        <w:t>sem</w:t>
      </w:r>
      <w:r w:rsidRPr="0001010C">
        <w:rPr>
          <w:rFonts w:ascii="Courier New" w:hAnsi="Courier New" w:cs="Courier New"/>
          <w:sz w:val="20"/>
          <w:szCs w:val="20"/>
          <w:highlight w:val="white"/>
          <w:lang w:val="en-US"/>
        </w:rPr>
        <w:t>_</w:t>
      </w:r>
      <w:r w:rsidRPr="00A30E1B">
        <w:rPr>
          <w:rFonts w:ascii="Courier New" w:hAnsi="Courier New" w:cs="Courier New"/>
          <w:sz w:val="20"/>
          <w:szCs w:val="20"/>
          <w:highlight w:val="white"/>
          <w:lang w:val="en-US"/>
        </w:rPr>
        <w:t>notified</w:t>
      </w:r>
      <w:r w:rsidR="00A30E1B" w:rsidRPr="0001010C">
        <w:rPr>
          <w:highlight w:val="white"/>
          <w:lang w:val="en-US"/>
        </w:rPr>
        <w:t>.</w:t>
      </w:r>
    </w:p>
    <w:p w:rsidR="00203706" w:rsidRPr="0001010C" w:rsidRDefault="00203706" w:rsidP="001074C1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1074C1" w:rsidRPr="0001010C" w:rsidRDefault="001074C1" w:rsidP="001074C1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bool</w:t>
      </w:r>
      <w:r w:rsidRPr="0001010C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CreateShMemLock</w:t>
      </w:r>
      <w:r w:rsidRPr="00010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E389A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01010C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semid</w:t>
      </w:r>
      <w:r w:rsidR="00A30E1B"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="00A30E1B" w:rsidRPr="004E389A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="00A30E1B"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="00A30E1B" w:rsidRPr="004E389A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="00A30E1B"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key_id</w:t>
      </w:r>
      <w:r w:rsidR="00203706" w:rsidRPr="00010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</w:p>
    <w:p w:rsidR="00A30E1B" w:rsidRDefault="00A30E1B" w:rsidP="00A30E1B">
      <w:pPr>
        <w:pStyle w:val="Text"/>
        <w:rPr>
          <w:highlight w:val="white"/>
          <w:lang w:eastAsia="ru-RU"/>
        </w:rPr>
      </w:pPr>
      <w:r>
        <w:rPr>
          <w:highlight w:val="white"/>
          <w:lang w:eastAsia="ru-RU"/>
        </w:rPr>
        <w:t>Создает семафор для защиты разделяемой памяти. Семафор создается и его значение сразу увеличивается на 1. Если семафор уже был создан другим потоком, оставляет его значение без изменений.</w:t>
      </w:r>
    </w:p>
    <w:p w:rsidR="00203706" w:rsidRPr="00203706" w:rsidRDefault="00203706" w:rsidP="001074C1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</w:p>
    <w:p w:rsidR="001074C1" w:rsidRPr="00912B94" w:rsidRDefault="001074C1" w:rsidP="001074C1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bool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CreateSem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E389A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semid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E389A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E389A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key_id</w:t>
      </w:r>
      <w:r w:rsidR="002037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</w:p>
    <w:p w:rsidR="00A30E1B" w:rsidRPr="00912B94" w:rsidRDefault="00A30E1B" w:rsidP="00A30E1B">
      <w:pPr>
        <w:pStyle w:val="Text"/>
        <w:rPr>
          <w:highlight w:val="white"/>
          <w:lang w:val="en-US" w:eastAsia="ru-RU"/>
        </w:rPr>
      </w:pPr>
      <w:r>
        <w:rPr>
          <w:highlight w:val="white"/>
          <w:lang w:eastAsia="ru-RU"/>
        </w:rPr>
        <w:t>Создает</w:t>
      </w:r>
      <w:r w:rsidRPr="00912B94">
        <w:rPr>
          <w:highlight w:val="white"/>
          <w:lang w:val="en-US" w:eastAsia="ru-RU"/>
        </w:rPr>
        <w:t xml:space="preserve"> </w:t>
      </w:r>
      <w:r>
        <w:rPr>
          <w:highlight w:val="white"/>
          <w:lang w:eastAsia="ru-RU"/>
        </w:rPr>
        <w:t>семафор</w:t>
      </w:r>
      <w:r w:rsidRPr="00912B94">
        <w:rPr>
          <w:highlight w:val="white"/>
          <w:lang w:val="en-US" w:eastAsia="ru-RU"/>
        </w:rPr>
        <w:t xml:space="preserve"> </w:t>
      </w:r>
      <w:r>
        <w:rPr>
          <w:highlight w:val="white"/>
          <w:lang w:eastAsia="ru-RU"/>
        </w:rPr>
        <w:t>со</w:t>
      </w:r>
      <w:r w:rsidRPr="00912B94">
        <w:rPr>
          <w:highlight w:val="white"/>
          <w:lang w:val="en-US" w:eastAsia="ru-RU"/>
        </w:rPr>
        <w:t xml:space="preserve"> </w:t>
      </w:r>
      <w:r>
        <w:rPr>
          <w:highlight w:val="white"/>
          <w:lang w:eastAsia="ru-RU"/>
        </w:rPr>
        <w:t>значением</w:t>
      </w:r>
      <w:r w:rsidRPr="00912B94">
        <w:rPr>
          <w:highlight w:val="white"/>
          <w:lang w:val="en-US" w:eastAsia="ru-RU"/>
        </w:rPr>
        <w:t xml:space="preserve"> 0.</w:t>
      </w:r>
    </w:p>
    <w:p w:rsidR="00203706" w:rsidRPr="00203706" w:rsidRDefault="00203706" w:rsidP="001074C1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1074C1" w:rsidRPr="000E1339" w:rsidRDefault="001074C1" w:rsidP="001074C1">
      <w:pPr>
        <w:suppressAutoHyphens w:val="0"/>
        <w:autoSpaceDE w:val="0"/>
        <w:autoSpaceDN w:val="0"/>
        <w:adjustRightInd w:val="0"/>
        <w:rPr>
          <w:highlight w:val="white"/>
          <w:lang w:val="en-US"/>
        </w:rPr>
      </w:pPr>
      <w:r w:rsidRPr="004E389A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bool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CreateShMem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E389A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shmid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E389A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*&amp;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data</w:t>
      </w:r>
      <w:r w:rsidR="002037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</w:p>
    <w:p w:rsidR="00210028" w:rsidRPr="00912B94" w:rsidRDefault="00210028" w:rsidP="00210028">
      <w:pPr>
        <w:pStyle w:val="Text"/>
        <w:rPr>
          <w:highlight w:val="white"/>
          <w:lang w:val="en-US" w:eastAsia="ru-RU"/>
        </w:rPr>
      </w:pPr>
      <w:r>
        <w:rPr>
          <w:highlight w:val="white"/>
          <w:lang w:eastAsia="ru-RU"/>
        </w:rPr>
        <w:t>Создает</w:t>
      </w:r>
      <w:r w:rsidRPr="00912B94">
        <w:rPr>
          <w:highlight w:val="white"/>
          <w:lang w:val="en-US" w:eastAsia="ru-RU"/>
        </w:rPr>
        <w:t xml:space="preserve"> </w:t>
      </w:r>
      <w:r>
        <w:rPr>
          <w:highlight w:val="white"/>
          <w:lang w:eastAsia="ru-RU"/>
        </w:rPr>
        <w:t>объект</w:t>
      </w:r>
      <w:r w:rsidRPr="00912B94">
        <w:rPr>
          <w:highlight w:val="white"/>
          <w:lang w:val="en-US" w:eastAsia="ru-RU"/>
        </w:rPr>
        <w:t xml:space="preserve"> </w:t>
      </w:r>
      <w:r>
        <w:rPr>
          <w:highlight w:val="white"/>
          <w:lang w:eastAsia="ru-RU"/>
        </w:rPr>
        <w:t>разделяемй</w:t>
      </w:r>
      <w:r w:rsidRPr="00912B94">
        <w:rPr>
          <w:highlight w:val="white"/>
          <w:lang w:val="en-US" w:eastAsia="ru-RU"/>
        </w:rPr>
        <w:t xml:space="preserve"> </w:t>
      </w:r>
      <w:r>
        <w:rPr>
          <w:highlight w:val="white"/>
          <w:lang w:eastAsia="ru-RU"/>
        </w:rPr>
        <w:t>памяти</w:t>
      </w:r>
      <w:r w:rsidRPr="00912B94">
        <w:rPr>
          <w:highlight w:val="white"/>
          <w:lang w:val="en-US" w:eastAsia="ru-RU"/>
        </w:rPr>
        <w:t>.</w:t>
      </w:r>
    </w:p>
    <w:p w:rsidR="00203706" w:rsidRPr="00203706" w:rsidRDefault="00203706" w:rsidP="001074C1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1074C1" w:rsidRPr="00203706" w:rsidRDefault="001074C1" w:rsidP="001074C1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SendMessage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E389A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E389A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char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msg</w:t>
      </w:r>
      <w:r w:rsidR="0020370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</w:p>
    <w:p w:rsidR="00203706" w:rsidRPr="00210028" w:rsidRDefault="00210028" w:rsidP="00210028">
      <w:pPr>
        <w:pStyle w:val="Text"/>
        <w:rPr>
          <w:highlight w:val="white"/>
          <w:lang w:eastAsia="ru-RU"/>
        </w:rPr>
      </w:pPr>
      <w:r>
        <w:rPr>
          <w:highlight w:val="white"/>
          <w:lang w:eastAsia="ru-RU"/>
        </w:rPr>
        <w:t xml:space="preserve">Сохраняет сообщение в разделяемой памяти и разблокирует процессы, ожидающие на семафоре </w:t>
      </w:r>
      <w:r w:rsidRPr="00A30E1B">
        <w:rPr>
          <w:rFonts w:ascii="Courier New" w:hAnsi="Courier New" w:cs="Courier New"/>
          <w:sz w:val="20"/>
          <w:szCs w:val="20"/>
          <w:highlight w:val="white"/>
          <w:lang w:val="en-US"/>
        </w:rPr>
        <w:t>sem</w:t>
      </w:r>
      <w:r w:rsidRPr="00210028">
        <w:rPr>
          <w:rFonts w:ascii="Courier New" w:hAnsi="Courier New" w:cs="Courier New"/>
          <w:sz w:val="20"/>
          <w:szCs w:val="20"/>
          <w:highlight w:val="white"/>
        </w:rPr>
        <w:t>_</w:t>
      </w:r>
      <w:r w:rsidRPr="00A30E1B">
        <w:rPr>
          <w:rFonts w:ascii="Courier New" w:hAnsi="Courier New" w:cs="Courier New"/>
          <w:sz w:val="20"/>
          <w:szCs w:val="20"/>
          <w:highlight w:val="white"/>
          <w:lang w:val="en-US"/>
        </w:rPr>
        <w:t>notified</w:t>
      </w:r>
      <w:r w:rsidRPr="00210028">
        <w:rPr>
          <w:highlight w:val="white"/>
        </w:rPr>
        <w:t>.</w:t>
      </w:r>
    </w:p>
    <w:p w:rsidR="00C92BBB" w:rsidRPr="00210028" w:rsidRDefault="00C92BBB" w:rsidP="008E4F8B">
      <w:pPr>
        <w:pStyle w:val="Text"/>
        <w:rPr>
          <w:b/>
        </w:rPr>
      </w:pPr>
    </w:p>
    <w:p w:rsidR="0054590D" w:rsidRPr="00912B94" w:rsidRDefault="0054590D" w:rsidP="001E6128">
      <w:pPr>
        <w:pStyle w:val="Heading1"/>
      </w:pPr>
      <w:r>
        <w:t>Текст</w:t>
      </w:r>
      <w:r w:rsidRPr="00912B94">
        <w:t xml:space="preserve"> </w:t>
      </w:r>
      <w:r>
        <w:t>программы</w:t>
      </w:r>
    </w:p>
    <w:p w:rsidR="0054590D" w:rsidRDefault="00096CF5" w:rsidP="009A0E31">
      <w:pPr>
        <w:pStyle w:val="Text"/>
      </w:pPr>
      <w:r>
        <w:t>Ниже представлен текст программ</w:t>
      </w:r>
      <w:r w:rsidR="00217D43">
        <w:t>ы</w:t>
      </w:r>
      <w:r>
        <w:t xml:space="preserve"> для </w:t>
      </w:r>
      <w:r w:rsidR="000E1339">
        <w:t>локального чата</w:t>
      </w:r>
      <w:r w:rsidR="00217D43">
        <w:t xml:space="preserve">, </w:t>
      </w:r>
      <w:r>
        <w:t>написанн</w:t>
      </w:r>
      <w:r w:rsidR="00217D43">
        <w:t>ой</w:t>
      </w:r>
      <w:r w:rsidR="0054590D">
        <w:t xml:space="preserve"> на языке </w:t>
      </w:r>
      <w:r w:rsidR="0069108C">
        <w:rPr>
          <w:lang w:val="en-US"/>
        </w:rPr>
        <w:t>C</w:t>
      </w:r>
      <w:r w:rsidR="0069108C" w:rsidRPr="0069108C">
        <w:t xml:space="preserve">++, </w:t>
      </w:r>
      <w:r w:rsidR="0069108C">
        <w:t xml:space="preserve">в среде </w:t>
      </w:r>
      <w:r w:rsidR="009A0E31">
        <w:rPr>
          <w:lang w:val="en-US"/>
        </w:rPr>
        <w:t>Qt</w:t>
      </w:r>
      <w:r w:rsidR="009A0E31" w:rsidRPr="009A0E31">
        <w:t xml:space="preserve"> </w:t>
      </w:r>
      <w:r w:rsidR="009A0E31">
        <w:rPr>
          <w:lang w:val="en-US"/>
        </w:rPr>
        <w:t>Creator</w:t>
      </w:r>
      <w:r w:rsidR="00217D43">
        <w:t xml:space="preserve"> 2.6.0</w:t>
      </w:r>
      <w:r w:rsidR="00217D43">
        <w:rPr>
          <w:lang w:val="en-US"/>
        </w:rPr>
        <w:t>rc</w:t>
      </w:r>
      <w:r w:rsidR="009A0E31" w:rsidRPr="009A0E31">
        <w:t xml:space="preserve"> + </w:t>
      </w:r>
      <w:r w:rsidR="009A0E31">
        <w:rPr>
          <w:lang w:val="en-US"/>
        </w:rPr>
        <w:t>GCC</w:t>
      </w:r>
      <w:r w:rsidR="00217D43">
        <w:t xml:space="preserve"> 4.</w:t>
      </w:r>
      <w:r w:rsidR="00217D43" w:rsidRPr="00217D43">
        <w:t>7.2</w:t>
      </w:r>
      <w:r w:rsidR="0069108C" w:rsidRPr="0069108C">
        <w:t xml:space="preserve"> </w:t>
      </w:r>
      <w:r w:rsidR="0069108C">
        <w:t xml:space="preserve">с использованием </w:t>
      </w:r>
      <w:r w:rsidR="009A0E31">
        <w:t xml:space="preserve">библиотеки </w:t>
      </w:r>
      <w:r w:rsidR="009A0E31">
        <w:rPr>
          <w:lang w:val="en-US"/>
        </w:rPr>
        <w:t>Qt</w:t>
      </w:r>
      <w:r w:rsidR="0054590D">
        <w:t>.</w:t>
      </w:r>
    </w:p>
    <w:p w:rsidR="00605B56" w:rsidRPr="00EF5588" w:rsidRDefault="000802A2" w:rsidP="0013754B">
      <w:pPr>
        <w:pStyle w:val="Text"/>
        <w:rPr>
          <w:lang w:val="en-US"/>
        </w:rPr>
      </w:pPr>
      <w:r>
        <w:rPr>
          <w:lang w:val="en-US"/>
        </w:rPr>
        <w:t>mainwindow</w:t>
      </w:r>
      <w:r w:rsidRPr="00EF5588">
        <w:rPr>
          <w:lang w:val="en-US"/>
        </w:rPr>
        <w:t>.</w:t>
      </w:r>
      <w:r>
        <w:rPr>
          <w:lang w:val="en-US"/>
        </w:rPr>
        <w:t>h</w:t>
      </w:r>
      <w:r w:rsidRPr="00EF5588">
        <w:rPr>
          <w:lang w:val="en-US"/>
        </w:rPr>
        <w:t>:</w:t>
      </w:r>
    </w:p>
    <w:p w:rsidR="0096439B" w:rsidRPr="0096439B" w:rsidRDefault="0096439B" w:rsidP="0096439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96439B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#ifndef MAINWINDOW_H</w:t>
      </w:r>
    </w:p>
    <w:p w:rsidR="0096439B" w:rsidRPr="0096439B" w:rsidRDefault="0096439B" w:rsidP="0096439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96439B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#define MAINWINDOW_H</w:t>
      </w:r>
    </w:p>
    <w:p w:rsidR="0096439B" w:rsidRPr="0096439B" w:rsidRDefault="0096439B" w:rsidP="0096439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96439B" w:rsidRPr="0096439B" w:rsidRDefault="0096439B" w:rsidP="0096439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96439B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&lt;QMainWindow&gt;</w:t>
      </w:r>
    </w:p>
    <w:p w:rsidR="0096439B" w:rsidRPr="0096439B" w:rsidRDefault="0096439B" w:rsidP="0096439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96439B" w:rsidRPr="0096439B" w:rsidRDefault="0096439B" w:rsidP="0096439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96439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namespace</w:t>
      </w:r>
      <w:r w:rsidRPr="0096439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Ui </w:t>
      </w:r>
      <w:r w:rsidRPr="009643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96439B" w:rsidRPr="0096439B" w:rsidRDefault="0096439B" w:rsidP="0096439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96439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class</w:t>
      </w:r>
      <w:r w:rsidRPr="0096439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MainWindow</w:t>
      </w:r>
      <w:r w:rsidRPr="009643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96439B" w:rsidRPr="0096439B" w:rsidRDefault="0096439B" w:rsidP="0096439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9643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96439B" w:rsidRPr="0096439B" w:rsidRDefault="0096439B" w:rsidP="0096439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96439B" w:rsidRPr="0096439B" w:rsidRDefault="0096439B" w:rsidP="0096439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96439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class</w:t>
      </w:r>
      <w:r w:rsidRPr="0096439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MainWindow </w:t>
      </w:r>
      <w:r w:rsidRPr="009643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  <w:r w:rsidRPr="0096439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96439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public</w:t>
      </w:r>
      <w:r w:rsidRPr="0096439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QMainWindow</w:t>
      </w:r>
    </w:p>
    <w:p w:rsidR="0096439B" w:rsidRPr="0096439B" w:rsidRDefault="0096439B" w:rsidP="0096439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9643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96439B" w:rsidRPr="0096439B" w:rsidRDefault="0096439B" w:rsidP="0096439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96439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Q_OBJECT</w:t>
      </w:r>
    </w:p>
    <w:p w:rsidR="0096439B" w:rsidRPr="0096439B" w:rsidRDefault="0096439B" w:rsidP="0096439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96439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</w:p>
    <w:p w:rsidR="0096439B" w:rsidRPr="0096439B" w:rsidRDefault="0096439B" w:rsidP="0096439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96439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public</w:t>
      </w:r>
      <w:r w:rsidRPr="009643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</w:p>
    <w:p w:rsidR="0096439B" w:rsidRPr="0096439B" w:rsidRDefault="0096439B" w:rsidP="0096439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96439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96439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explicit</w:t>
      </w:r>
      <w:r w:rsidRPr="0096439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MainWindow</w:t>
      </w:r>
      <w:r w:rsidRPr="009643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96439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QWidget </w:t>
      </w:r>
      <w:r w:rsidRPr="009643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96439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parent </w:t>
      </w:r>
      <w:r w:rsidRPr="009643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96439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96439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9643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96439B" w:rsidRPr="0096439B" w:rsidRDefault="0096439B" w:rsidP="0096439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96439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9643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~</w:t>
      </w:r>
      <w:r w:rsidRPr="0096439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MainWindow</w:t>
      </w:r>
      <w:r w:rsidRPr="009643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96439B" w:rsidRPr="0096439B" w:rsidRDefault="0096439B" w:rsidP="0096439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96439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</w:p>
    <w:p w:rsidR="0096439B" w:rsidRPr="0096439B" w:rsidRDefault="0096439B" w:rsidP="0096439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96439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private</w:t>
      </w:r>
      <w:r w:rsidRPr="0096439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slots</w:t>
      </w:r>
      <w:r w:rsidRPr="009643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</w:p>
    <w:p w:rsidR="0096439B" w:rsidRPr="0096439B" w:rsidRDefault="0096439B" w:rsidP="0096439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96439B" w:rsidRPr="0096439B" w:rsidRDefault="0096439B" w:rsidP="0096439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96439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96439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r w:rsidRPr="0096439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addMessage</w:t>
      </w:r>
      <w:r w:rsidRPr="009643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96439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char</w:t>
      </w:r>
      <w:r w:rsidRPr="0096439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9643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96439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msg</w:t>
      </w:r>
      <w:r w:rsidRPr="009643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96439B" w:rsidRPr="0096439B" w:rsidRDefault="0096439B" w:rsidP="0096439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96439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96439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r w:rsidRPr="0096439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on_pushButton_clicked</w:t>
      </w:r>
      <w:r w:rsidRPr="009643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96439B" w:rsidRPr="0096439B" w:rsidRDefault="0096439B" w:rsidP="0096439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96439B" w:rsidRPr="0096439B" w:rsidRDefault="0096439B" w:rsidP="0096439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96439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private</w:t>
      </w:r>
      <w:r w:rsidRPr="009643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</w:p>
    <w:p w:rsidR="0096439B" w:rsidRPr="0096439B" w:rsidRDefault="0096439B" w:rsidP="0096439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96439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Ui</w:t>
      </w:r>
      <w:r w:rsidRPr="009643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96439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MainWindow </w:t>
      </w:r>
      <w:r w:rsidRPr="009643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96439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ui</w:t>
      </w:r>
      <w:r w:rsidRPr="009643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96439B" w:rsidRPr="0096439B" w:rsidRDefault="0096439B" w:rsidP="0096439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9643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lastRenderedPageBreak/>
        <w:t>};</w:t>
      </w:r>
    </w:p>
    <w:p w:rsidR="0096439B" w:rsidRPr="0096439B" w:rsidRDefault="0096439B" w:rsidP="0096439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96439B" w:rsidRPr="0096439B" w:rsidRDefault="0096439B" w:rsidP="0096439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96439B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 xml:space="preserve">#endif </w:t>
      </w:r>
      <w:r w:rsidRPr="0096439B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 MAINWINDOW_H</w:t>
      </w:r>
    </w:p>
    <w:p w:rsidR="0013754B" w:rsidRPr="0013754B" w:rsidRDefault="0013754B" w:rsidP="0013754B">
      <w:pPr>
        <w:pStyle w:val="Text"/>
        <w:ind w:firstLine="0"/>
        <w:rPr>
          <w:lang w:val="en-US"/>
        </w:rPr>
      </w:pPr>
    </w:p>
    <w:p w:rsidR="000802A2" w:rsidRDefault="000802A2" w:rsidP="009A0E31">
      <w:pPr>
        <w:pStyle w:val="Text"/>
        <w:rPr>
          <w:lang w:val="en-US"/>
        </w:rPr>
      </w:pPr>
      <w:r>
        <w:rPr>
          <w:lang w:val="en-US"/>
        </w:rPr>
        <w:t>mainwindow.cpp: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"mainwindow.h"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"ui_mainwindow.h"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&lt;QDebug&gt;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extern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E389A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"C"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&lt;sys/ipc.h&gt;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&lt;sys/sem.h&gt;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&lt;sys/shm.h&gt;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&lt;cerrno&gt;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&lt;cstdio&gt;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&lt;QTime&gt;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"threadhelper.h"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ThreadHelper threadHelper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E389A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char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html_template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E389A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"&lt;html&gt;"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         </w:t>
      </w:r>
      <w:r w:rsidRPr="004E389A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"&lt;head/&gt;"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         </w:t>
      </w:r>
      <w:r w:rsidRPr="004E389A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"&lt;body&gt;"</w:t>
      </w:r>
    </w:p>
    <w:p w:rsid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             </w:t>
      </w:r>
      <w:r w:rsidRPr="004E389A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"(%1) &lt;span style=\"color:blue;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ind w:left="3540" w:firstLine="708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font-style:italic\"&gt;%2&lt;/span&gt;:"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         </w:t>
      </w:r>
      <w:r w:rsidRPr="004E389A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"&lt;/body&gt;"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       </w:t>
      </w:r>
      <w:r w:rsidRPr="004E389A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"&lt;/html&gt;"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       </w:t>
      </w:r>
      <w:r w:rsidRPr="004E389A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"%3"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E389A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char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key_name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E389A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"/home/"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size_t default_size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E389A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0x1000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enum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shmem_key_id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E389A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shmem_lock_key_id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sem_notified_key_id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};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shmem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shmem_lock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sem_notified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E389A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char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shmdata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E389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NULL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4E389A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clients_count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SemLock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E389A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semid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sembuf ops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ops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sem_num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E389A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ops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sem_flg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E389A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ops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sem_op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=-</w:t>
      </w:r>
      <w:r w:rsidRPr="004E389A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semop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semid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,&amp;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ops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E389A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SemUnlock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E389A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semid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sembuf ops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ops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sem_num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E389A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ops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sem_flg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E389A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ops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sem_op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E389A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semop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semid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,&amp;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ops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E389A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updater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E389A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args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sembuf ops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ops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sem_flg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E389A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ops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sem_num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E389A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4E389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while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E389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true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ops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sem_op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=-</w:t>
      </w:r>
      <w:r w:rsidRPr="004E389A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4E389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semop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sem_notified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,&amp;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ops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E389A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)&lt;</w:t>
      </w:r>
      <w:r w:rsidRPr="004E389A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lastRenderedPageBreak/>
        <w:t xml:space="preserve">            pthread_exit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E389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NULL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threadHelper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emitAddMessage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shmdata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ops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sem_op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E389A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4E389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semop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sem_</w:t>
      </w:r>
      <w:r w:rsidR="0099664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notified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,&amp;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ops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E389A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)&lt;</w:t>
      </w:r>
      <w:r w:rsidRPr="004E389A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pthread_exit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E389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NULL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pthread_exit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E389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NULL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bool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CreateShMemLock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E389A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semid</w:t>
      </w:r>
      <w:r w:rsidR="0001010C"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="0001010C" w:rsidRPr="004E389A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="0001010C"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="0001010C" w:rsidRPr="004E389A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="0001010C"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key_id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key_t key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4E389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((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key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ftok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key_name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="0001010C"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key_id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))&lt;</w:t>
      </w:r>
      <w:r w:rsidRPr="004E389A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perror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E389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NULL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qDebug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()&lt;&lt;</w:t>
      </w:r>
      <w:r w:rsidRPr="004E389A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"Key error!"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4E389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E389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false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4E389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((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semid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semget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key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E389A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IPC_CREAT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|</w:t>
      </w:r>
      <w:r w:rsidRPr="004E389A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0600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))&lt;</w:t>
      </w:r>
      <w:r w:rsidRPr="004E389A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4E389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errno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==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EEXIST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r w:rsidRPr="004E389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((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semid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semget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key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E389A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E389A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0600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))&gt;=</w:t>
      </w:r>
      <w:r w:rsidRPr="004E389A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</w:t>
      </w:r>
      <w:r w:rsidRPr="004E389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E389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true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perror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E389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NULL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qDebug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()&lt;&lt;</w:t>
      </w:r>
      <w:r w:rsidRPr="004E389A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"init sem error!"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4E389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E389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false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E389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else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sembuf ops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ops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sem_op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E389A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ops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sem_num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E389A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ops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sem_flg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E389A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semop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semid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,&amp;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ops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E389A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};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4E389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E389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true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bool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CreateSem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E389A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semid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E389A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E389A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key_id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key_t key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4E389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((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key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ftok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key_name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key_id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))&lt;</w:t>
      </w:r>
      <w:r w:rsidRPr="004E389A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perror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E389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NULL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qDebug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()&lt;&lt;</w:t>
      </w:r>
      <w:r w:rsidRPr="004E389A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"Key error!"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4E389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E389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false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4E389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((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semid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semget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key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E389A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IPC_CREAT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|</w:t>
      </w:r>
      <w:r w:rsidRPr="004E389A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0666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))&lt;</w:t>
      </w:r>
      <w:r w:rsidRPr="004E389A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perror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E389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NULL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qDebug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()&lt;&lt;</w:t>
      </w:r>
      <w:r w:rsidRPr="004E389A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"init sem error!"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4E389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E389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false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};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4E389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E389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true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bool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CreateShMem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E389A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shmid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E389A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*&amp;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data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key_t key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4E389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((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key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ftok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key_name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shmem_key_id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))&lt;</w:t>
      </w:r>
      <w:r w:rsidRPr="004E389A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perror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E389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NULL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qDebug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()&lt;&lt;</w:t>
      </w:r>
      <w:r w:rsidRPr="004E389A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"Key error!"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4E389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E389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false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4E389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((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shmid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shmget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key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default_size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IPC_CREAT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|</w:t>
      </w:r>
      <w:r w:rsidRPr="004E389A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0666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))&lt;</w:t>
      </w:r>
      <w:r w:rsidRPr="004E389A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perror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E389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NULL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qDebug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()&lt;&lt;</w:t>
      </w:r>
      <w:r w:rsidRPr="004E389A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"shmget error!"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4E389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E389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false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4E389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((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data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shmat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shmid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E389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NULL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E389A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))==(</w:t>
      </w:r>
      <w:r w:rsidRPr="004E389A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*)-</w:t>
      </w:r>
      <w:r w:rsidRPr="004E389A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perror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E389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NULL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lastRenderedPageBreak/>
        <w:t xml:space="preserve">        qDebug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()&lt;&lt;</w:t>
      </w:r>
      <w:r w:rsidRPr="004E389A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"shmat error!"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4E389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E389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false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4E389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E389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true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SendMessage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E389A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E389A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char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msg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ab/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sembuf ops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ops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sem_op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E389A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ops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sem_flg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E389A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ops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sem_num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E389A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semop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sem_</w:t>
      </w:r>
      <w:r w:rsidR="0099664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notified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,&amp;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ops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E389A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SemLock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shmem_lock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strcpy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shmdata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msg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SemUnlock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shmem_lock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ops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sem_op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=*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clients_count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semop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sem_notified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,&amp;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ops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E389A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MainWindow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MainWindow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QWidget 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parent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QMainWindow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parent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),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ui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E389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Ui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MainWindow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ui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setupUi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E389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connect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(&amp;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threadHelper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SIGNAL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addMessage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E389A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char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*)),</w:t>
      </w:r>
      <w:r w:rsidRPr="004E389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SLOT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addMessage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E389A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char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*)));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4E389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(!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CreateShMemLock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shmem_lock</w:t>
      </w:r>
      <w:r w:rsidR="0001010C" w:rsidRPr="00210028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,</w:t>
      </w:r>
      <w:r w:rsidR="0001010C"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shmem_lock_key_id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))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exit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(-</w:t>
      </w:r>
      <w:r w:rsidRPr="004E389A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4E389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(!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CreateSem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sem_notified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sem_notified_key_id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))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exit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(-</w:t>
      </w:r>
      <w:r w:rsidRPr="004E389A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4E389A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temp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4E389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(!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CreateShMem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shmem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temp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))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exit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(-</w:t>
      </w:r>
      <w:r w:rsidRPr="004E389A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clients_count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=(</w:t>
      </w:r>
      <w:r w:rsidRPr="004E389A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*)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temp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SemLock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shmem_lock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(*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clients_count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)++;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SemUnlock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shmem_lock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shmdata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=(</w:t>
      </w:r>
      <w:r w:rsidRPr="004E389A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char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*)(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clients_count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4E389A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pthread_t new_thread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pthread_create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(&amp;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new_thread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E389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NULL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,&amp;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updater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E389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NULL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MainWindow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::~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MainWindow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4E389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delete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ui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SemLock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shmem_lock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(*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clients_count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)--;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4E389A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bool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last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=*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clients_count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==</w:t>
      </w:r>
      <w:r w:rsidRPr="004E389A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E389A" w:rsidRPr="00912B94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912B94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SemUnlock</w:t>
      </w:r>
      <w:r w:rsidRPr="00912B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912B94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shmem_lock</w:t>
      </w:r>
      <w:r w:rsidRPr="00912B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E389A" w:rsidRPr="00912B94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4E389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last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shmdt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shmdata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shmctl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shmem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IPC_RMID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E389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NULL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semctl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sem_notified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E389A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IPC_RMID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semctl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shmem_lock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E389A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IPC_RMID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E389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else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lastRenderedPageBreak/>
        <w:t xml:space="preserve">        shmdt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shmdata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MainWindow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addMessage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E389A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char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msg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ui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textEdit_2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insertHtml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QString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fromUtf8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msg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));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ui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textEdit_2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append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QString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E389A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""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));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MainWindow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on_pushButton_clicked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QString msg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QString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html_template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).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arg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</w:p>
    <w:p w:rsidR="004E389A" w:rsidRDefault="004E389A" w:rsidP="004E389A">
      <w:pPr>
        <w:suppressAutoHyphens w:val="0"/>
        <w:autoSpaceDE w:val="0"/>
        <w:autoSpaceDN w:val="0"/>
        <w:adjustRightInd w:val="0"/>
        <w:ind w:left="708" w:firstLine="708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QTime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currentTime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().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toString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E389A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"HH:mm:ss"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),</w:t>
      </w:r>
    </w:p>
    <w:p w:rsidR="004E389A" w:rsidRDefault="004E389A" w:rsidP="004E389A">
      <w:pPr>
        <w:suppressAutoHyphens w:val="0"/>
        <w:autoSpaceDE w:val="0"/>
        <w:autoSpaceDN w:val="0"/>
        <w:adjustRightInd w:val="0"/>
        <w:ind w:left="708" w:firstLine="708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ui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lineEdit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text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(),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ind w:left="708" w:firstLine="708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ui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textEdit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toHtml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());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SendMessage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msg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toUtf8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().</w:t>
      </w:r>
      <w:r w:rsidRPr="004E389A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constData</w:t>
      </w: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());</w:t>
      </w:r>
    </w:p>
    <w:p w:rsidR="004E389A" w:rsidRPr="004E389A" w:rsidRDefault="004E389A" w:rsidP="004E389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E389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E389A" w:rsidRDefault="004E389A" w:rsidP="00BC3AAF">
      <w:pPr>
        <w:pStyle w:val="Text"/>
        <w:ind w:firstLine="0"/>
        <w:rPr>
          <w:lang w:val="en-US"/>
        </w:rPr>
      </w:pPr>
    </w:p>
    <w:p w:rsidR="0096439B" w:rsidRDefault="0096439B" w:rsidP="004E389A">
      <w:pPr>
        <w:pStyle w:val="Text"/>
        <w:rPr>
          <w:lang w:val="en-US"/>
        </w:rPr>
      </w:pPr>
      <w:r w:rsidRPr="004E389A">
        <w:rPr>
          <w:lang w:val="en-US"/>
        </w:rPr>
        <w:t>threadhelper</w:t>
      </w:r>
      <w:r>
        <w:rPr>
          <w:lang w:val="en-US"/>
        </w:rPr>
        <w:t>.h:</w:t>
      </w:r>
    </w:p>
    <w:p w:rsidR="0096439B" w:rsidRPr="0096439B" w:rsidRDefault="0096439B" w:rsidP="0096439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96439B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#ifndef THREADHELPER_H</w:t>
      </w:r>
    </w:p>
    <w:p w:rsidR="0096439B" w:rsidRPr="0096439B" w:rsidRDefault="0096439B" w:rsidP="0096439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96439B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#define THREADHELPER_H</w:t>
      </w:r>
    </w:p>
    <w:p w:rsidR="0096439B" w:rsidRPr="0096439B" w:rsidRDefault="0096439B" w:rsidP="0096439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96439B" w:rsidRPr="0096439B" w:rsidRDefault="0096439B" w:rsidP="0096439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96439B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&lt;QObject&gt;</w:t>
      </w:r>
    </w:p>
    <w:p w:rsidR="0096439B" w:rsidRPr="0096439B" w:rsidRDefault="0096439B" w:rsidP="0096439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96439B" w:rsidRPr="0096439B" w:rsidRDefault="0096439B" w:rsidP="0096439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96439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class</w:t>
      </w:r>
      <w:r w:rsidRPr="0096439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ThreadHelper </w:t>
      </w:r>
      <w:r w:rsidRPr="009643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  <w:r w:rsidRPr="0096439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96439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public</w:t>
      </w:r>
      <w:r w:rsidRPr="0096439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QObject</w:t>
      </w:r>
    </w:p>
    <w:p w:rsidR="0096439B" w:rsidRPr="0096439B" w:rsidRDefault="0096439B" w:rsidP="0096439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9643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96439B" w:rsidRPr="0096439B" w:rsidRDefault="0096439B" w:rsidP="0096439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96439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Q_OBJECT</w:t>
      </w:r>
    </w:p>
    <w:p w:rsidR="0096439B" w:rsidRPr="0096439B" w:rsidRDefault="0096439B" w:rsidP="0096439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96439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public</w:t>
      </w:r>
      <w:r w:rsidRPr="009643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</w:p>
    <w:p w:rsidR="0096439B" w:rsidRPr="0096439B" w:rsidRDefault="0096439B" w:rsidP="0096439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96439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96439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explicit</w:t>
      </w:r>
      <w:r w:rsidRPr="0096439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ThreadHelper</w:t>
      </w:r>
      <w:r w:rsidRPr="009643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96439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QObject </w:t>
      </w:r>
      <w:r w:rsidRPr="009643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96439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parent </w:t>
      </w:r>
      <w:r w:rsidRPr="009643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96439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96439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9643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96439B" w:rsidRPr="0096439B" w:rsidRDefault="0096439B" w:rsidP="0096439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96439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96439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r w:rsidRPr="0096439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emitAddMessage</w:t>
      </w:r>
      <w:r w:rsidRPr="009643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96439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char</w:t>
      </w:r>
      <w:r w:rsidRPr="009643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96439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msg</w:t>
      </w:r>
      <w:r w:rsidRPr="009643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  <w:r w:rsidRPr="0096439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emit addMessage</w:t>
      </w:r>
      <w:r w:rsidRPr="009643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96439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msg</w:t>
      </w:r>
      <w:r w:rsidRPr="009643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);}</w:t>
      </w:r>
    </w:p>
    <w:p w:rsidR="0096439B" w:rsidRPr="0096439B" w:rsidRDefault="0096439B" w:rsidP="0096439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96439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signals</w:t>
      </w:r>
      <w:r w:rsidRPr="009643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</w:p>
    <w:p w:rsidR="0096439B" w:rsidRPr="0096439B" w:rsidRDefault="0096439B" w:rsidP="0096439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96439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96439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r w:rsidRPr="0096439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addMessage</w:t>
      </w:r>
      <w:r w:rsidRPr="009643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96439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char</w:t>
      </w:r>
      <w:r w:rsidRPr="0096439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9643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*);</w:t>
      </w:r>
    </w:p>
    <w:p w:rsidR="0096439B" w:rsidRPr="0096439B" w:rsidRDefault="0096439B" w:rsidP="0096439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9643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};</w:t>
      </w:r>
    </w:p>
    <w:p w:rsidR="0096439B" w:rsidRPr="0096439B" w:rsidRDefault="0096439B" w:rsidP="0096439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96439B" w:rsidRPr="0096439B" w:rsidRDefault="0096439B" w:rsidP="0096439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96439B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 xml:space="preserve">#endif </w:t>
      </w:r>
      <w:r w:rsidRPr="0096439B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 THREADHELPER_H</w:t>
      </w:r>
    </w:p>
    <w:p w:rsidR="0096439B" w:rsidRDefault="0096439B" w:rsidP="00BC3AAF">
      <w:pPr>
        <w:pStyle w:val="Text"/>
        <w:ind w:firstLine="0"/>
        <w:rPr>
          <w:lang w:val="en-US"/>
        </w:rPr>
      </w:pPr>
    </w:p>
    <w:p w:rsidR="0096439B" w:rsidRDefault="0096439B" w:rsidP="004E389A">
      <w:pPr>
        <w:pStyle w:val="Text"/>
        <w:rPr>
          <w:lang w:val="en-US"/>
        </w:rPr>
      </w:pPr>
      <w:r>
        <w:rPr>
          <w:lang w:val="en-US"/>
        </w:rPr>
        <w:t>threadhelper.cpp:</w:t>
      </w:r>
    </w:p>
    <w:p w:rsidR="0096439B" w:rsidRPr="0096439B" w:rsidRDefault="0096439B" w:rsidP="0096439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96439B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"threadhelper.h"</w:t>
      </w:r>
    </w:p>
    <w:p w:rsidR="0096439B" w:rsidRPr="0096439B" w:rsidRDefault="0096439B" w:rsidP="0096439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96439B" w:rsidRPr="0096439B" w:rsidRDefault="0096439B" w:rsidP="0096439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96439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ThreadHelper</w:t>
      </w:r>
      <w:r w:rsidRPr="009643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96439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ThreadHelper</w:t>
      </w:r>
      <w:r w:rsidRPr="009643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96439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QObject </w:t>
      </w:r>
      <w:r w:rsidRPr="009643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96439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parent</w:t>
      </w:r>
      <w:r w:rsidRPr="009643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  <w:r w:rsidRPr="0096439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96439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</w:p>
    <w:p w:rsidR="0096439B" w:rsidRPr="00912B94" w:rsidRDefault="0096439B" w:rsidP="0096439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96439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912B94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QObject</w:t>
      </w:r>
      <w:r w:rsidRPr="00912B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912B94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parent</w:t>
      </w:r>
      <w:r w:rsidRPr="00912B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</w:p>
    <w:p w:rsidR="0096439B" w:rsidRDefault="0096439B" w:rsidP="0096439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{</w:t>
      </w:r>
    </w:p>
    <w:p w:rsidR="0096439B" w:rsidRDefault="0096439B" w:rsidP="0096439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}</w:t>
      </w:r>
    </w:p>
    <w:p w:rsidR="0096439B" w:rsidRPr="00912B94" w:rsidRDefault="0096439B" w:rsidP="00BC3AAF">
      <w:pPr>
        <w:pStyle w:val="Text"/>
        <w:ind w:firstLine="0"/>
      </w:pPr>
    </w:p>
    <w:p w:rsidR="0054590D" w:rsidRPr="005954A7" w:rsidRDefault="001E6128" w:rsidP="001E6128">
      <w:pPr>
        <w:pStyle w:val="Heading1"/>
      </w:pPr>
      <w:r>
        <w:t>Тестовый</w:t>
      </w:r>
      <w:r w:rsidR="0054590D" w:rsidRPr="005954A7">
        <w:t xml:space="preserve"> </w:t>
      </w:r>
      <w:r w:rsidR="0054590D">
        <w:t>пример</w:t>
      </w:r>
    </w:p>
    <w:p w:rsidR="00605B56" w:rsidRPr="00605B56" w:rsidRDefault="00D27FE2" w:rsidP="00605B56">
      <w:pPr>
        <w:pStyle w:val="Text"/>
      </w:pPr>
      <w:r>
        <w:t>На рисунке 1 представлен</w:t>
      </w:r>
      <w:r w:rsidRPr="00D27FE2">
        <w:t xml:space="preserve"> </w:t>
      </w:r>
      <w:r>
        <w:t xml:space="preserve">пример </w:t>
      </w:r>
      <w:r w:rsidR="00096CF5">
        <w:t>работы программ</w:t>
      </w:r>
      <w:r w:rsidR="00217D43">
        <w:t>ы</w:t>
      </w:r>
      <w:r w:rsidR="00096CF5">
        <w:t xml:space="preserve"> для </w:t>
      </w:r>
      <w:r w:rsidR="00E42B87">
        <w:t>локального чата, работающей с разделяемой памятью</w:t>
      </w:r>
      <w:bookmarkStart w:id="0" w:name="_GoBack"/>
      <w:bookmarkEnd w:id="0"/>
      <w:r w:rsidR="00E42B87">
        <w:t>.</w:t>
      </w:r>
    </w:p>
    <w:p w:rsidR="00605B56" w:rsidRPr="00217D43" w:rsidRDefault="0096439B" w:rsidP="00605B56">
      <w:pPr>
        <w:pStyle w:val="Subimage"/>
      </w:pPr>
      <w:r>
        <w:lastRenderedPageBreak/>
        <w:drawing>
          <wp:inline distT="0" distB="0" distL="0" distR="0">
            <wp:extent cx="3828415" cy="6170930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2-11-05-181925_1366x768_scr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8415" cy="617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B56" w:rsidRPr="00912B94" w:rsidRDefault="00605B56" w:rsidP="0013754B">
      <w:pPr>
        <w:pStyle w:val="Subimage"/>
      </w:pPr>
      <w:r>
        <w:t>Рисунок 1</w:t>
      </w:r>
      <w:r w:rsidR="00096CF5">
        <w:t xml:space="preserve">— Пример </w:t>
      </w:r>
      <w:r w:rsidR="005954A7">
        <w:t>работы программ</w:t>
      </w:r>
    </w:p>
    <w:p w:rsidR="004A2A56" w:rsidRDefault="004A2A56">
      <w:pPr>
        <w:pStyle w:val="subpicturetext"/>
      </w:pPr>
    </w:p>
    <w:p w:rsidR="0054590D" w:rsidRDefault="0054590D" w:rsidP="001E6128">
      <w:pPr>
        <w:pStyle w:val="Heading1"/>
      </w:pPr>
      <w:r>
        <w:t>Вывод</w:t>
      </w:r>
    </w:p>
    <w:p w:rsidR="0054590D" w:rsidRPr="00B6569E" w:rsidRDefault="00B6569E" w:rsidP="00100A11">
      <w:pPr>
        <w:pStyle w:val="Text"/>
      </w:pPr>
      <w:r>
        <w:rPr>
          <w:lang w:val="en-US"/>
        </w:rPr>
        <w:t>Linux</w:t>
      </w:r>
      <w:r w:rsidRPr="00B6569E">
        <w:t xml:space="preserve"> </w:t>
      </w:r>
      <w:r>
        <w:t xml:space="preserve">предлагает </w:t>
      </w:r>
      <w:r w:rsidR="00934921">
        <w:t xml:space="preserve">средства </w:t>
      </w:r>
      <w:r w:rsidR="00934921">
        <w:rPr>
          <w:lang w:val="en-US"/>
        </w:rPr>
        <w:t>UNIX</w:t>
      </w:r>
      <w:r w:rsidR="00934921" w:rsidRPr="00934921">
        <w:t xml:space="preserve"> </w:t>
      </w:r>
      <w:r w:rsidR="00934921">
        <w:rPr>
          <w:lang w:val="en-US"/>
        </w:rPr>
        <w:t>System</w:t>
      </w:r>
      <w:r w:rsidR="00934921" w:rsidRPr="00934921">
        <w:t xml:space="preserve"> </w:t>
      </w:r>
      <w:r w:rsidR="00934921">
        <w:rPr>
          <w:lang w:val="en-US"/>
        </w:rPr>
        <w:t>V</w:t>
      </w:r>
      <w:r w:rsidR="00934921" w:rsidRPr="00934921">
        <w:t xml:space="preserve"> </w:t>
      </w:r>
      <w:r w:rsidR="00934921">
        <w:t xml:space="preserve">для межпроцессного взаимодействия. Это очень мощные и чрезвычайно распространенный средства, что позволяет писать сложные приложения для множества систем, не затрачивая усилия для портирования. </w:t>
      </w:r>
      <w:r>
        <w:t xml:space="preserve"> </w:t>
      </w:r>
    </w:p>
    <w:sectPr w:rsidR="0054590D" w:rsidRPr="00B6569E">
      <w:footerReference w:type="default" r:id="rId8"/>
      <w:pgSz w:w="11906" w:h="16838"/>
      <w:pgMar w:top="567" w:right="567" w:bottom="1133" w:left="1417" w:header="72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4F65" w:rsidRDefault="00514F65">
      <w:r>
        <w:separator/>
      </w:r>
    </w:p>
    <w:p w:rsidR="00514F65" w:rsidRDefault="00514F65"/>
  </w:endnote>
  <w:endnote w:type="continuationSeparator" w:id="0">
    <w:p w:rsidR="00514F65" w:rsidRDefault="00514F65">
      <w:r>
        <w:continuationSeparator/>
      </w:r>
    </w:p>
    <w:p w:rsidR="00514F65" w:rsidRDefault="00514F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jaVu Sans">
    <w:altName w:val="MS Mincho"/>
    <w:charset w:val="80"/>
    <w:family w:val="auto"/>
    <w:pitch w:val="variable"/>
  </w:font>
  <w:font w:name="Lohit Hindi">
    <w:charset w:val="80"/>
    <w:family w:val="auto"/>
    <w:pitch w:val="variable"/>
  </w:font>
  <w:font w:name="DejaVu Sans Mono">
    <w:charset w:val="80"/>
    <w:family w:val="modern"/>
    <w:pitch w:val="default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590D" w:rsidRDefault="0054590D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E42B87">
      <w:rPr>
        <w:noProof/>
      </w:rPr>
      <w:t>10</w:t>
    </w:r>
    <w:r>
      <w:fldChar w:fldCharType="end"/>
    </w:r>
  </w:p>
  <w:p w:rsidR="0054590D" w:rsidRDefault="0054590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4F65" w:rsidRDefault="00514F65">
      <w:r>
        <w:separator/>
      </w:r>
    </w:p>
    <w:p w:rsidR="00514F65" w:rsidRDefault="00514F65"/>
  </w:footnote>
  <w:footnote w:type="continuationSeparator" w:id="0">
    <w:p w:rsidR="00514F65" w:rsidRDefault="00514F65">
      <w:r>
        <w:continuationSeparator/>
      </w:r>
    </w:p>
    <w:p w:rsidR="00514F65" w:rsidRDefault="00514F65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275"/>
        </w:tabs>
        <w:ind w:left="1275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35"/>
        </w:tabs>
        <w:ind w:left="1635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995"/>
        </w:tabs>
        <w:ind w:left="1995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55"/>
        </w:tabs>
        <w:ind w:left="2355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15"/>
        </w:tabs>
        <w:ind w:left="2715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75"/>
        </w:tabs>
        <w:ind w:left="3075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35"/>
        </w:tabs>
        <w:ind w:left="3435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795"/>
        </w:tabs>
        <w:ind w:left="3795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55"/>
        </w:tabs>
        <w:ind w:left="4155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275"/>
        </w:tabs>
        <w:ind w:left="1275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35"/>
        </w:tabs>
        <w:ind w:left="1635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995"/>
        </w:tabs>
        <w:ind w:left="1995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55"/>
        </w:tabs>
        <w:ind w:left="2355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15"/>
        </w:tabs>
        <w:ind w:left="2715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75"/>
        </w:tabs>
        <w:ind w:left="3075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35"/>
        </w:tabs>
        <w:ind w:left="3435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795"/>
        </w:tabs>
        <w:ind w:left="3795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55"/>
        </w:tabs>
        <w:ind w:left="4155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1270"/>
        </w:tabs>
        <w:ind w:left="1270" w:hanging="360"/>
      </w:pPr>
      <w:rPr>
        <w:sz w:val="28"/>
        <w:shd w:val="clear" w:color="auto" w:fill="auto"/>
      </w:rPr>
    </w:lvl>
    <w:lvl w:ilvl="1">
      <w:start w:val="1"/>
      <w:numFmt w:val="decimal"/>
      <w:lvlText w:val="%2."/>
      <w:lvlJc w:val="left"/>
      <w:pPr>
        <w:tabs>
          <w:tab w:val="num" w:pos="1630"/>
        </w:tabs>
        <w:ind w:left="1630" w:hanging="360"/>
      </w:pPr>
      <w:rPr>
        <w:sz w:val="28"/>
        <w:shd w:val="clear" w:color="auto" w:fill="auto"/>
      </w:rPr>
    </w:lvl>
    <w:lvl w:ilvl="2">
      <w:start w:val="1"/>
      <w:numFmt w:val="decimal"/>
      <w:lvlText w:val="%3."/>
      <w:lvlJc w:val="left"/>
      <w:pPr>
        <w:tabs>
          <w:tab w:val="num" w:pos="1990"/>
        </w:tabs>
        <w:ind w:left="1990" w:hanging="360"/>
      </w:pPr>
      <w:rPr>
        <w:sz w:val="28"/>
        <w:shd w:val="clear" w:color="auto" w:fill="auto"/>
      </w:rPr>
    </w:lvl>
    <w:lvl w:ilvl="3">
      <w:start w:val="1"/>
      <w:numFmt w:val="decimal"/>
      <w:lvlText w:val="%4."/>
      <w:lvlJc w:val="left"/>
      <w:pPr>
        <w:tabs>
          <w:tab w:val="num" w:pos="2350"/>
        </w:tabs>
        <w:ind w:left="2350" w:hanging="360"/>
      </w:pPr>
      <w:rPr>
        <w:sz w:val="28"/>
        <w:shd w:val="clear" w:color="auto" w:fill="auto"/>
      </w:rPr>
    </w:lvl>
    <w:lvl w:ilvl="4">
      <w:start w:val="1"/>
      <w:numFmt w:val="decimal"/>
      <w:lvlText w:val="%5."/>
      <w:lvlJc w:val="left"/>
      <w:pPr>
        <w:tabs>
          <w:tab w:val="num" w:pos="2710"/>
        </w:tabs>
        <w:ind w:left="2710" w:hanging="360"/>
      </w:pPr>
      <w:rPr>
        <w:sz w:val="28"/>
        <w:shd w:val="clear" w:color="auto" w:fill="auto"/>
      </w:rPr>
    </w:lvl>
    <w:lvl w:ilvl="5">
      <w:start w:val="1"/>
      <w:numFmt w:val="decimal"/>
      <w:lvlText w:val="%6."/>
      <w:lvlJc w:val="left"/>
      <w:pPr>
        <w:tabs>
          <w:tab w:val="num" w:pos="3070"/>
        </w:tabs>
        <w:ind w:left="3070" w:hanging="360"/>
      </w:pPr>
      <w:rPr>
        <w:sz w:val="28"/>
        <w:shd w:val="clear" w:color="auto" w:fill="auto"/>
      </w:rPr>
    </w:lvl>
    <w:lvl w:ilvl="6">
      <w:start w:val="1"/>
      <w:numFmt w:val="decimal"/>
      <w:lvlText w:val="%7."/>
      <w:lvlJc w:val="left"/>
      <w:pPr>
        <w:tabs>
          <w:tab w:val="num" w:pos="3430"/>
        </w:tabs>
        <w:ind w:left="3430" w:hanging="360"/>
      </w:pPr>
      <w:rPr>
        <w:sz w:val="28"/>
        <w:shd w:val="clear" w:color="auto" w:fill="auto"/>
      </w:rPr>
    </w:lvl>
    <w:lvl w:ilvl="7">
      <w:start w:val="1"/>
      <w:numFmt w:val="decimal"/>
      <w:lvlText w:val="%8."/>
      <w:lvlJc w:val="left"/>
      <w:pPr>
        <w:tabs>
          <w:tab w:val="num" w:pos="3790"/>
        </w:tabs>
        <w:ind w:left="3790" w:hanging="360"/>
      </w:pPr>
      <w:rPr>
        <w:sz w:val="28"/>
        <w:shd w:val="clear" w:color="auto" w:fill="auto"/>
      </w:rPr>
    </w:lvl>
    <w:lvl w:ilvl="8">
      <w:start w:val="1"/>
      <w:numFmt w:val="decimal"/>
      <w:lvlText w:val="%9."/>
      <w:lvlJc w:val="left"/>
      <w:pPr>
        <w:tabs>
          <w:tab w:val="num" w:pos="4150"/>
        </w:tabs>
        <w:ind w:left="4150" w:hanging="360"/>
      </w:pPr>
      <w:rPr>
        <w:sz w:val="28"/>
        <w:shd w:val="clear" w:color="auto" w:fill="auto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1275"/>
        </w:tabs>
        <w:ind w:left="1275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35"/>
        </w:tabs>
        <w:ind w:left="1635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995"/>
        </w:tabs>
        <w:ind w:left="1995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55"/>
        </w:tabs>
        <w:ind w:left="2355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15"/>
        </w:tabs>
        <w:ind w:left="2715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75"/>
        </w:tabs>
        <w:ind w:left="3075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35"/>
        </w:tabs>
        <w:ind w:left="3435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795"/>
        </w:tabs>
        <w:ind w:left="3795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55"/>
        </w:tabs>
        <w:ind w:left="4155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270"/>
        </w:tabs>
        <w:ind w:left="127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30"/>
        </w:tabs>
        <w:ind w:left="163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990"/>
        </w:tabs>
        <w:ind w:left="199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50"/>
        </w:tabs>
        <w:ind w:left="235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10"/>
        </w:tabs>
        <w:ind w:left="271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70"/>
        </w:tabs>
        <w:ind w:left="307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30"/>
        </w:tabs>
        <w:ind w:left="343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790"/>
        </w:tabs>
        <w:ind w:left="379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50"/>
        </w:tabs>
        <w:ind w:left="4150" w:hanging="360"/>
      </w:pPr>
      <w:rPr>
        <w:rFonts w:ascii="OpenSymbol" w:hAnsi="OpenSymbol" w:cs="OpenSymbol"/>
      </w:rPr>
    </w:lvl>
  </w:abstractNum>
  <w:abstractNum w:abstractNumId="6">
    <w:nsid w:val="01036BB2"/>
    <w:multiLevelType w:val="hybridMultilevel"/>
    <w:tmpl w:val="8690CD44"/>
    <w:lvl w:ilvl="0" w:tplc="0419000D">
      <w:start w:val="1"/>
      <w:numFmt w:val="bullet"/>
      <w:lvlText w:val=""/>
      <w:lvlJc w:val="left"/>
      <w:pPr>
        <w:ind w:left="127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7">
    <w:nsid w:val="07C66E9E"/>
    <w:multiLevelType w:val="hybridMultilevel"/>
    <w:tmpl w:val="F098BC46"/>
    <w:lvl w:ilvl="0" w:tplc="FF84393A">
      <w:numFmt w:val="bullet"/>
      <w:lvlText w:val="•"/>
      <w:lvlJc w:val="left"/>
      <w:pPr>
        <w:ind w:left="91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35759D"/>
    <w:multiLevelType w:val="hybridMultilevel"/>
    <w:tmpl w:val="358C9A84"/>
    <w:lvl w:ilvl="0" w:tplc="FF84393A">
      <w:numFmt w:val="bullet"/>
      <w:lvlText w:val="•"/>
      <w:lvlJc w:val="left"/>
      <w:pPr>
        <w:ind w:left="91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9">
    <w:nsid w:val="218053EF"/>
    <w:multiLevelType w:val="hybridMultilevel"/>
    <w:tmpl w:val="8F88F1EE"/>
    <w:lvl w:ilvl="0" w:tplc="041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0">
    <w:nsid w:val="26037374"/>
    <w:multiLevelType w:val="hybridMultilevel"/>
    <w:tmpl w:val="EE4C7452"/>
    <w:lvl w:ilvl="0" w:tplc="B7E69468">
      <w:numFmt w:val="bullet"/>
      <w:lvlText w:val="•"/>
      <w:lvlJc w:val="left"/>
      <w:pPr>
        <w:ind w:left="91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1">
    <w:nsid w:val="2F34087E"/>
    <w:multiLevelType w:val="hybridMultilevel"/>
    <w:tmpl w:val="305EE0C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05C0405"/>
    <w:multiLevelType w:val="hybridMultilevel"/>
    <w:tmpl w:val="B65A225A"/>
    <w:lvl w:ilvl="0" w:tplc="ECF2C4A6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5" w:hanging="360"/>
      </w:pPr>
    </w:lvl>
    <w:lvl w:ilvl="2" w:tplc="0419001B" w:tentative="1">
      <w:start w:val="1"/>
      <w:numFmt w:val="lowerRoman"/>
      <w:lvlText w:val="%3."/>
      <w:lvlJc w:val="right"/>
      <w:pPr>
        <w:ind w:left="2355" w:hanging="180"/>
      </w:pPr>
    </w:lvl>
    <w:lvl w:ilvl="3" w:tplc="0419000F" w:tentative="1">
      <w:start w:val="1"/>
      <w:numFmt w:val="decimal"/>
      <w:lvlText w:val="%4."/>
      <w:lvlJc w:val="left"/>
      <w:pPr>
        <w:ind w:left="3075" w:hanging="360"/>
      </w:pPr>
    </w:lvl>
    <w:lvl w:ilvl="4" w:tplc="04190019" w:tentative="1">
      <w:start w:val="1"/>
      <w:numFmt w:val="lowerLetter"/>
      <w:lvlText w:val="%5."/>
      <w:lvlJc w:val="left"/>
      <w:pPr>
        <w:ind w:left="3795" w:hanging="360"/>
      </w:pPr>
    </w:lvl>
    <w:lvl w:ilvl="5" w:tplc="0419001B" w:tentative="1">
      <w:start w:val="1"/>
      <w:numFmt w:val="lowerRoman"/>
      <w:lvlText w:val="%6."/>
      <w:lvlJc w:val="right"/>
      <w:pPr>
        <w:ind w:left="4515" w:hanging="180"/>
      </w:pPr>
    </w:lvl>
    <w:lvl w:ilvl="6" w:tplc="0419000F" w:tentative="1">
      <w:start w:val="1"/>
      <w:numFmt w:val="decimal"/>
      <w:lvlText w:val="%7."/>
      <w:lvlJc w:val="left"/>
      <w:pPr>
        <w:ind w:left="5235" w:hanging="360"/>
      </w:pPr>
    </w:lvl>
    <w:lvl w:ilvl="7" w:tplc="04190019" w:tentative="1">
      <w:start w:val="1"/>
      <w:numFmt w:val="lowerLetter"/>
      <w:lvlText w:val="%8."/>
      <w:lvlJc w:val="left"/>
      <w:pPr>
        <w:ind w:left="5955" w:hanging="360"/>
      </w:pPr>
    </w:lvl>
    <w:lvl w:ilvl="8" w:tplc="041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3">
    <w:nsid w:val="33295EB5"/>
    <w:multiLevelType w:val="hybridMultilevel"/>
    <w:tmpl w:val="028048B0"/>
    <w:lvl w:ilvl="0" w:tplc="FF84393A">
      <w:numFmt w:val="bullet"/>
      <w:lvlText w:val="•"/>
      <w:lvlJc w:val="left"/>
      <w:pPr>
        <w:ind w:left="14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4">
    <w:nsid w:val="35FE2165"/>
    <w:multiLevelType w:val="hybridMultilevel"/>
    <w:tmpl w:val="06FE9CCE"/>
    <w:lvl w:ilvl="0" w:tplc="04190019">
      <w:start w:val="1"/>
      <w:numFmt w:val="lowerLetter"/>
      <w:lvlText w:val="%1."/>
      <w:lvlJc w:val="left"/>
      <w:pPr>
        <w:ind w:left="1275" w:hanging="360"/>
      </w:pPr>
    </w:lvl>
    <w:lvl w:ilvl="1" w:tplc="04190019" w:tentative="1">
      <w:start w:val="1"/>
      <w:numFmt w:val="lowerLetter"/>
      <w:lvlText w:val="%2."/>
      <w:lvlJc w:val="left"/>
      <w:pPr>
        <w:ind w:left="1995" w:hanging="360"/>
      </w:pPr>
    </w:lvl>
    <w:lvl w:ilvl="2" w:tplc="0419001B" w:tentative="1">
      <w:start w:val="1"/>
      <w:numFmt w:val="lowerRoman"/>
      <w:lvlText w:val="%3."/>
      <w:lvlJc w:val="right"/>
      <w:pPr>
        <w:ind w:left="2715" w:hanging="180"/>
      </w:pPr>
    </w:lvl>
    <w:lvl w:ilvl="3" w:tplc="0419000F" w:tentative="1">
      <w:start w:val="1"/>
      <w:numFmt w:val="decimal"/>
      <w:lvlText w:val="%4."/>
      <w:lvlJc w:val="left"/>
      <w:pPr>
        <w:ind w:left="3435" w:hanging="360"/>
      </w:pPr>
    </w:lvl>
    <w:lvl w:ilvl="4" w:tplc="04190019" w:tentative="1">
      <w:start w:val="1"/>
      <w:numFmt w:val="lowerLetter"/>
      <w:lvlText w:val="%5."/>
      <w:lvlJc w:val="left"/>
      <w:pPr>
        <w:ind w:left="4155" w:hanging="360"/>
      </w:pPr>
    </w:lvl>
    <w:lvl w:ilvl="5" w:tplc="0419001B" w:tentative="1">
      <w:start w:val="1"/>
      <w:numFmt w:val="lowerRoman"/>
      <w:lvlText w:val="%6."/>
      <w:lvlJc w:val="right"/>
      <w:pPr>
        <w:ind w:left="4875" w:hanging="180"/>
      </w:pPr>
    </w:lvl>
    <w:lvl w:ilvl="6" w:tplc="0419000F" w:tentative="1">
      <w:start w:val="1"/>
      <w:numFmt w:val="decimal"/>
      <w:lvlText w:val="%7."/>
      <w:lvlJc w:val="left"/>
      <w:pPr>
        <w:ind w:left="5595" w:hanging="360"/>
      </w:pPr>
    </w:lvl>
    <w:lvl w:ilvl="7" w:tplc="04190019" w:tentative="1">
      <w:start w:val="1"/>
      <w:numFmt w:val="lowerLetter"/>
      <w:lvlText w:val="%8."/>
      <w:lvlJc w:val="left"/>
      <w:pPr>
        <w:ind w:left="6315" w:hanging="360"/>
      </w:pPr>
    </w:lvl>
    <w:lvl w:ilvl="8" w:tplc="041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5">
    <w:nsid w:val="4DC00BEF"/>
    <w:multiLevelType w:val="hybridMultilevel"/>
    <w:tmpl w:val="23A4D22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5B36FB4"/>
    <w:multiLevelType w:val="hybridMultilevel"/>
    <w:tmpl w:val="8AB0F3CE"/>
    <w:lvl w:ilvl="0" w:tplc="0419000B">
      <w:start w:val="1"/>
      <w:numFmt w:val="bullet"/>
      <w:lvlText w:val=""/>
      <w:lvlJc w:val="left"/>
      <w:pPr>
        <w:ind w:left="127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7">
    <w:nsid w:val="60833BE5"/>
    <w:multiLevelType w:val="hybridMultilevel"/>
    <w:tmpl w:val="0A523804"/>
    <w:lvl w:ilvl="0" w:tplc="0419000D">
      <w:start w:val="1"/>
      <w:numFmt w:val="bullet"/>
      <w:lvlText w:val=""/>
      <w:lvlJc w:val="left"/>
      <w:pPr>
        <w:ind w:left="127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8">
    <w:nsid w:val="659A0B0A"/>
    <w:multiLevelType w:val="hybridMultilevel"/>
    <w:tmpl w:val="47F6373E"/>
    <w:lvl w:ilvl="0" w:tplc="0419000F">
      <w:start w:val="1"/>
      <w:numFmt w:val="decimal"/>
      <w:lvlText w:val="%1."/>
      <w:lvlJc w:val="left"/>
      <w:pPr>
        <w:ind w:left="1275" w:hanging="360"/>
      </w:pPr>
    </w:lvl>
    <w:lvl w:ilvl="1" w:tplc="04190019" w:tentative="1">
      <w:start w:val="1"/>
      <w:numFmt w:val="lowerLetter"/>
      <w:lvlText w:val="%2."/>
      <w:lvlJc w:val="left"/>
      <w:pPr>
        <w:ind w:left="1995" w:hanging="360"/>
      </w:pPr>
    </w:lvl>
    <w:lvl w:ilvl="2" w:tplc="0419001B" w:tentative="1">
      <w:start w:val="1"/>
      <w:numFmt w:val="lowerRoman"/>
      <w:lvlText w:val="%3."/>
      <w:lvlJc w:val="right"/>
      <w:pPr>
        <w:ind w:left="2715" w:hanging="180"/>
      </w:pPr>
    </w:lvl>
    <w:lvl w:ilvl="3" w:tplc="0419000F" w:tentative="1">
      <w:start w:val="1"/>
      <w:numFmt w:val="decimal"/>
      <w:lvlText w:val="%4."/>
      <w:lvlJc w:val="left"/>
      <w:pPr>
        <w:ind w:left="3435" w:hanging="360"/>
      </w:pPr>
    </w:lvl>
    <w:lvl w:ilvl="4" w:tplc="04190019" w:tentative="1">
      <w:start w:val="1"/>
      <w:numFmt w:val="lowerLetter"/>
      <w:lvlText w:val="%5."/>
      <w:lvlJc w:val="left"/>
      <w:pPr>
        <w:ind w:left="4155" w:hanging="360"/>
      </w:pPr>
    </w:lvl>
    <w:lvl w:ilvl="5" w:tplc="0419001B" w:tentative="1">
      <w:start w:val="1"/>
      <w:numFmt w:val="lowerRoman"/>
      <w:lvlText w:val="%6."/>
      <w:lvlJc w:val="right"/>
      <w:pPr>
        <w:ind w:left="4875" w:hanging="180"/>
      </w:pPr>
    </w:lvl>
    <w:lvl w:ilvl="6" w:tplc="0419000F" w:tentative="1">
      <w:start w:val="1"/>
      <w:numFmt w:val="decimal"/>
      <w:lvlText w:val="%7."/>
      <w:lvlJc w:val="left"/>
      <w:pPr>
        <w:ind w:left="5595" w:hanging="360"/>
      </w:pPr>
    </w:lvl>
    <w:lvl w:ilvl="7" w:tplc="04190019" w:tentative="1">
      <w:start w:val="1"/>
      <w:numFmt w:val="lowerLetter"/>
      <w:lvlText w:val="%8."/>
      <w:lvlJc w:val="left"/>
      <w:pPr>
        <w:ind w:left="6315" w:hanging="360"/>
      </w:pPr>
    </w:lvl>
    <w:lvl w:ilvl="8" w:tplc="041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9">
    <w:nsid w:val="664106EF"/>
    <w:multiLevelType w:val="hybridMultilevel"/>
    <w:tmpl w:val="F2042C42"/>
    <w:lvl w:ilvl="0" w:tplc="FF84393A">
      <w:numFmt w:val="bullet"/>
      <w:lvlText w:val="•"/>
      <w:lvlJc w:val="left"/>
      <w:pPr>
        <w:ind w:left="91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0">
    <w:nsid w:val="71D24C8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7C31474E"/>
    <w:multiLevelType w:val="hybridMultilevel"/>
    <w:tmpl w:val="979A8104"/>
    <w:lvl w:ilvl="0" w:tplc="041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2"/>
  </w:num>
  <w:num w:numId="8">
    <w:abstractNumId w:val="11"/>
  </w:num>
  <w:num w:numId="9">
    <w:abstractNumId w:val="15"/>
  </w:num>
  <w:num w:numId="10">
    <w:abstractNumId w:val="20"/>
  </w:num>
  <w:num w:numId="11">
    <w:abstractNumId w:val="18"/>
  </w:num>
  <w:num w:numId="12">
    <w:abstractNumId w:val="9"/>
  </w:num>
  <w:num w:numId="13">
    <w:abstractNumId w:val="21"/>
  </w:num>
  <w:num w:numId="14">
    <w:abstractNumId w:val="16"/>
  </w:num>
  <w:num w:numId="15">
    <w:abstractNumId w:val="10"/>
  </w:num>
  <w:num w:numId="16">
    <w:abstractNumId w:val="19"/>
  </w:num>
  <w:num w:numId="17">
    <w:abstractNumId w:val="13"/>
  </w:num>
  <w:num w:numId="18">
    <w:abstractNumId w:val="14"/>
  </w:num>
  <w:num w:numId="19">
    <w:abstractNumId w:val="8"/>
  </w:num>
  <w:num w:numId="20">
    <w:abstractNumId w:val="6"/>
  </w:num>
  <w:num w:numId="21">
    <w:abstractNumId w:val="17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357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A37"/>
    <w:rsid w:val="0001010C"/>
    <w:rsid w:val="00035AC6"/>
    <w:rsid w:val="00070C92"/>
    <w:rsid w:val="000802A2"/>
    <w:rsid w:val="00096CF5"/>
    <w:rsid w:val="000A3533"/>
    <w:rsid w:val="000D67AE"/>
    <w:rsid w:val="000E1339"/>
    <w:rsid w:val="000E313D"/>
    <w:rsid w:val="00100A11"/>
    <w:rsid w:val="001074C1"/>
    <w:rsid w:val="0013754B"/>
    <w:rsid w:val="00172FAE"/>
    <w:rsid w:val="001B117C"/>
    <w:rsid w:val="001C0D05"/>
    <w:rsid w:val="001E6128"/>
    <w:rsid w:val="00202EA1"/>
    <w:rsid w:val="00203706"/>
    <w:rsid w:val="00210028"/>
    <w:rsid w:val="00217D43"/>
    <w:rsid w:val="00225F5A"/>
    <w:rsid w:val="002313C9"/>
    <w:rsid w:val="00237E18"/>
    <w:rsid w:val="0027265F"/>
    <w:rsid w:val="002D2EBE"/>
    <w:rsid w:val="002E1F09"/>
    <w:rsid w:val="002E7B88"/>
    <w:rsid w:val="00302BF7"/>
    <w:rsid w:val="00361C9B"/>
    <w:rsid w:val="003B04DC"/>
    <w:rsid w:val="0040490E"/>
    <w:rsid w:val="00426453"/>
    <w:rsid w:val="00441D02"/>
    <w:rsid w:val="004A2A56"/>
    <w:rsid w:val="004E389A"/>
    <w:rsid w:val="00514F65"/>
    <w:rsid w:val="00516BF4"/>
    <w:rsid w:val="005233E7"/>
    <w:rsid w:val="0054590D"/>
    <w:rsid w:val="00556BA4"/>
    <w:rsid w:val="005713A1"/>
    <w:rsid w:val="00582E06"/>
    <w:rsid w:val="005954A7"/>
    <w:rsid w:val="005F13ED"/>
    <w:rsid w:val="005F1873"/>
    <w:rsid w:val="006035C8"/>
    <w:rsid w:val="00605B56"/>
    <w:rsid w:val="00661425"/>
    <w:rsid w:val="0069108C"/>
    <w:rsid w:val="006C153B"/>
    <w:rsid w:val="006C3AD2"/>
    <w:rsid w:val="0072260C"/>
    <w:rsid w:val="00753140"/>
    <w:rsid w:val="007655A8"/>
    <w:rsid w:val="007A662C"/>
    <w:rsid w:val="007B259B"/>
    <w:rsid w:val="007C0A72"/>
    <w:rsid w:val="007D23A8"/>
    <w:rsid w:val="008315D7"/>
    <w:rsid w:val="00844C96"/>
    <w:rsid w:val="00860150"/>
    <w:rsid w:val="008A441E"/>
    <w:rsid w:val="008D381C"/>
    <w:rsid w:val="008E4F8B"/>
    <w:rsid w:val="00912B94"/>
    <w:rsid w:val="00934921"/>
    <w:rsid w:val="00934D1D"/>
    <w:rsid w:val="00943709"/>
    <w:rsid w:val="00954CE7"/>
    <w:rsid w:val="0096439B"/>
    <w:rsid w:val="00996649"/>
    <w:rsid w:val="009A0E31"/>
    <w:rsid w:val="009E65BC"/>
    <w:rsid w:val="00A04E37"/>
    <w:rsid w:val="00A30E1B"/>
    <w:rsid w:val="00A404CA"/>
    <w:rsid w:val="00A420B9"/>
    <w:rsid w:val="00A435A4"/>
    <w:rsid w:val="00A969C5"/>
    <w:rsid w:val="00AA111D"/>
    <w:rsid w:val="00AE2EDB"/>
    <w:rsid w:val="00B27072"/>
    <w:rsid w:val="00B6569E"/>
    <w:rsid w:val="00B752E0"/>
    <w:rsid w:val="00BB29A3"/>
    <w:rsid w:val="00BB2C9C"/>
    <w:rsid w:val="00BC3AAF"/>
    <w:rsid w:val="00BD560E"/>
    <w:rsid w:val="00BF09E2"/>
    <w:rsid w:val="00BF0F52"/>
    <w:rsid w:val="00C16BEE"/>
    <w:rsid w:val="00C71D93"/>
    <w:rsid w:val="00C92BBB"/>
    <w:rsid w:val="00CA1557"/>
    <w:rsid w:val="00CD4AF7"/>
    <w:rsid w:val="00CD52F0"/>
    <w:rsid w:val="00D10A15"/>
    <w:rsid w:val="00D237C8"/>
    <w:rsid w:val="00D27FE2"/>
    <w:rsid w:val="00D56231"/>
    <w:rsid w:val="00D570B2"/>
    <w:rsid w:val="00D63111"/>
    <w:rsid w:val="00D706FE"/>
    <w:rsid w:val="00DD12A0"/>
    <w:rsid w:val="00DE2F7A"/>
    <w:rsid w:val="00E42B87"/>
    <w:rsid w:val="00E55448"/>
    <w:rsid w:val="00E62BB4"/>
    <w:rsid w:val="00E701A7"/>
    <w:rsid w:val="00E7643A"/>
    <w:rsid w:val="00EF5588"/>
    <w:rsid w:val="00EF65A2"/>
    <w:rsid w:val="00F83A37"/>
    <w:rsid w:val="00FA00E1"/>
    <w:rsid w:val="00FA6EF3"/>
    <w:rsid w:val="00FE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F5EE8CDE-470B-4FA8-8DB2-E2670FC53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Text"/>
    <w:qFormat/>
    <w:rsid w:val="00B27072"/>
    <w:pPr>
      <w:spacing w:line="360" w:lineRule="auto"/>
      <w:jc w:val="center"/>
      <w:outlineLvl w:val="0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AC6"/>
    <w:pPr>
      <w:keepNext/>
      <w:keepLines/>
      <w:spacing w:before="160"/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sz w:val="28"/>
      <w:shd w:val="clear" w:color="auto" w:fill="auto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sz w:val="28"/>
      <w:shd w:val="clear" w:color="auto" w:fill="auto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  <w:rPr>
      <w:sz w:val="28"/>
      <w:shd w:val="clear" w:color="auto" w:fill="auto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a">
    <w:name w:val="Основной шрифт абзаца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-Absatz-Standardschriftart1111111111111111111111111111111111">
    <w:name w:val="WW-Absatz-Standardschriftart1111111111111111111111111111111111"/>
  </w:style>
  <w:style w:type="character" w:customStyle="1" w:styleId="WW-Absatz-Standardschriftart11111111111111111111111111111111111">
    <w:name w:val="WW-Absatz-Standardschriftart11111111111111111111111111111111111"/>
  </w:style>
  <w:style w:type="character" w:customStyle="1" w:styleId="1">
    <w:name w:val="Основной шрифт абзаца1"/>
  </w:style>
  <w:style w:type="character" w:customStyle="1" w:styleId="a0">
    <w:name w:val="Символ нумерации"/>
    <w:rPr>
      <w:sz w:val="28"/>
      <w:shd w:val="clear" w:color="auto" w:fill="auto"/>
    </w:rPr>
  </w:style>
  <w:style w:type="character" w:customStyle="1" w:styleId="a1">
    <w:name w:val="Маркеры списка"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paragraph" w:customStyle="1" w:styleId="a2">
    <w:name w:val="Заголовок"/>
    <w:basedOn w:val="Normal"/>
    <w:next w:val="BodyText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BodyText">
    <w:name w:val="Body Text"/>
    <w:basedOn w:val="Normal"/>
    <w:pPr>
      <w:spacing w:after="120"/>
    </w:pPr>
    <w:rPr>
      <w:sz w:val="20"/>
      <w:szCs w:val="20"/>
    </w:rPr>
  </w:style>
  <w:style w:type="paragraph" w:styleId="List">
    <w:name w:val="List"/>
    <w:basedOn w:val="BodyText"/>
  </w:style>
  <w:style w:type="paragraph" w:customStyle="1" w:styleId="a3">
    <w:name w:val="Название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a4">
    <w:name w:val="Указатель"/>
    <w:basedOn w:val="Normal"/>
    <w:pPr>
      <w:suppressLineNumbers/>
    </w:pPr>
    <w:rPr>
      <w:rFonts w:cs="Lohit Hindi"/>
    </w:rPr>
  </w:style>
  <w:style w:type="paragraph" w:customStyle="1" w:styleId="10">
    <w:name w:val="Название1"/>
    <w:basedOn w:val="Normal"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Normal"/>
    <w:pPr>
      <w:suppressLineNumbers/>
    </w:pPr>
  </w:style>
  <w:style w:type="paragraph" w:customStyle="1" w:styleId="21">
    <w:name w:val="Основной текст 21"/>
    <w:basedOn w:val="Normal"/>
    <w:pPr>
      <w:jc w:val="center"/>
    </w:pPr>
    <w:rPr>
      <w:sz w:val="28"/>
      <w:szCs w:val="20"/>
    </w:rPr>
  </w:style>
  <w:style w:type="paragraph" w:customStyle="1" w:styleId="12">
    <w:name w:val="Текст1"/>
    <w:basedOn w:val="Normal"/>
    <w:rPr>
      <w:rFonts w:ascii="Courier New" w:hAnsi="Courier New" w:cs="Courier New"/>
      <w:sz w:val="20"/>
      <w:szCs w:val="20"/>
    </w:rPr>
  </w:style>
  <w:style w:type="paragraph" w:customStyle="1" w:styleId="header2">
    <w:name w:val="header_2"/>
    <w:basedOn w:val="Normal"/>
    <w:link w:val="header2Char"/>
    <w:pPr>
      <w:spacing w:line="360" w:lineRule="auto"/>
      <w:jc w:val="center"/>
    </w:pPr>
    <w:rPr>
      <w:b/>
      <w:bCs/>
      <w:sz w:val="28"/>
      <w:szCs w:val="28"/>
    </w:rPr>
  </w:style>
  <w:style w:type="paragraph" w:customStyle="1" w:styleId="plaintext">
    <w:name w:val="plain_text"/>
    <w:basedOn w:val="Normal"/>
    <w:link w:val="plaintextChar"/>
    <w:pPr>
      <w:spacing w:line="360" w:lineRule="auto"/>
      <w:ind w:firstLine="555"/>
      <w:jc w:val="both"/>
    </w:pPr>
    <w:rPr>
      <w:sz w:val="28"/>
    </w:rPr>
  </w:style>
  <w:style w:type="paragraph" w:customStyle="1" w:styleId="subpicturetext">
    <w:name w:val="subpicture_text"/>
    <w:basedOn w:val="plaintext"/>
    <w:link w:val="subpicturetextChar"/>
    <w:pPr>
      <w:tabs>
        <w:tab w:val="left" w:pos="990"/>
      </w:tabs>
      <w:spacing w:line="100" w:lineRule="atLeast"/>
      <w:ind w:firstLine="0"/>
      <w:jc w:val="center"/>
    </w:pPr>
    <w:rPr>
      <w:sz w:val="24"/>
    </w:rPr>
  </w:style>
  <w:style w:type="paragraph" w:customStyle="1" w:styleId="subtabletext">
    <w:name w:val="subtable_text"/>
    <w:basedOn w:val="subpicturetext"/>
    <w:pPr>
      <w:jc w:val="right"/>
    </w:pPr>
  </w:style>
  <w:style w:type="paragraph" w:customStyle="1" w:styleId="a5">
    <w:name w:val="Содержимое таблицы"/>
    <w:basedOn w:val="Normal"/>
    <w:pPr>
      <w:suppressLineNumbers/>
    </w:pPr>
  </w:style>
  <w:style w:type="paragraph" w:customStyle="1" w:styleId="a6">
    <w:name w:val="Заголовок таблицы"/>
    <w:basedOn w:val="a5"/>
    <w:pPr>
      <w:jc w:val="center"/>
    </w:pPr>
    <w:rPr>
      <w:b/>
      <w:bCs/>
    </w:rPr>
  </w:style>
  <w:style w:type="paragraph" w:customStyle="1" w:styleId="progtext">
    <w:name w:val="prog_text"/>
    <w:basedOn w:val="plaintext"/>
    <w:pPr>
      <w:ind w:firstLine="0"/>
      <w:jc w:val="left"/>
    </w:pPr>
    <w:rPr>
      <w:rFonts w:ascii="Courier New" w:hAnsi="Courier New"/>
      <w:sz w:val="20"/>
      <w:szCs w:val="20"/>
    </w:rPr>
  </w:style>
  <w:style w:type="paragraph" w:styleId="Footer">
    <w:name w:val="footer"/>
    <w:basedOn w:val="Normal"/>
    <w:pPr>
      <w:suppressLineNumbers/>
      <w:tabs>
        <w:tab w:val="center" w:pos="4961"/>
        <w:tab w:val="right" w:pos="9922"/>
      </w:tabs>
    </w:pPr>
  </w:style>
  <w:style w:type="paragraph" w:styleId="Header">
    <w:name w:val="header"/>
    <w:basedOn w:val="Normal"/>
    <w:pPr>
      <w:suppressLineNumbers/>
      <w:tabs>
        <w:tab w:val="center" w:pos="4961"/>
        <w:tab w:val="right" w:pos="9922"/>
      </w:tabs>
    </w:pPr>
  </w:style>
  <w:style w:type="paragraph" w:customStyle="1" w:styleId="a7">
    <w:name w:val="Содержимое врезки"/>
    <w:basedOn w:val="BodyText"/>
  </w:style>
  <w:style w:type="paragraph" w:customStyle="1" w:styleId="a8">
    <w:name w:val="Обратный отступ"/>
    <w:basedOn w:val="BodyText"/>
    <w:pPr>
      <w:tabs>
        <w:tab w:val="left" w:pos="0"/>
      </w:tabs>
      <w:ind w:left="567" w:hanging="283"/>
    </w:pPr>
  </w:style>
  <w:style w:type="paragraph" w:styleId="BodyTextIndent">
    <w:name w:val="Body Text Indent"/>
    <w:basedOn w:val="BodyText"/>
    <w:pPr>
      <w:ind w:left="283"/>
    </w:pPr>
  </w:style>
  <w:style w:type="paragraph" w:styleId="BodyTextFirstIndent">
    <w:name w:val="Body Text First Indent"/>
    <w:basedOn w:val="BodyText"/>
    <w:pPr>
      <w:ind w:firstLine="283"/>
    </w:pPr>
  </w:style>
  <w:style w:type="paragraph" w:customStyle="1" w:styleId="a9">
    <w:name w:val="Текст"/>
    <w:basedOn w:val="Normal"/>
    <w:rPr>
      <w:rFonts w:ascii="Courier New" w:hAnsi="Courier New" w:cs="Courier New"/>
      <w:sz w:val="20"/>
      <w:szCs w:val="20"/>
    </w:rPr>
  </w:style>
  <w:style w:type="paragraph" w:customStyle="1" w:styleId="aa">
    <w:name w:val="Текст в заданном формате"/>
    <w:basedOn w:val="Normal"/>
    <w:rPr>
      <w:rFonts w:ascii="DejaVu Sans Mono" w:eastAsia="DejaVu Sans" w:hAnsi="DejaVu Sans Mono" w:cs="DejaVu Sans Mono"/>
      <w:sz w:val="20"/>
      <w:szCs w:val="20"/>
    </w:rPr>
  </w:style>
  <w:style w:type="paragraph" w:customStyle="1" w:styleId="Text">
    <w:name w:val="Text"/>
    <w:basedOn w:val="header2"/>
    <w:link w:val="TextChar"/>
    <w:qFormat/>
    <w:rsid w:val="00D706FE"/>
    <w:pPr>
      <w:ind w:firstLine="555"/>
      <w:jc w:val="both"/>
    </w:pPr>
    <w:rPr>
      <w:b w:val="0"/>
      <w:bCs w:val="0"/>
      <w:szCs w:val="24"/>
    </w:rPr>
  </w:style>
  <w:style w:type="paragraph" w:customStyle="1" w:styleId="Subimage">
    <w:name w:val="Subimage"/>
    <w:basedOn w:val="subpicturetext"/>
    <w:link w:val="SubimageChar"/>
    <w:qFormat/>
    <w:rsid w:val="004A2A56"/>
    <w:rPr>
      <w:noProof/>
      <w:lang w:eastAsia="ru-RU"/>
    </w:rPr>
  </w:style>
  <w:style w:type="character" w:customStyle="1" w:styleId="header2Char">
    <w:name w:val="header_2 Char"/>
    <w:link w:val="header2"/>
    <w:rsid w:val="00D706FE"/>
    <w:rPr>
      <w:b/>
      <w:bCs/>
      <w:sz w:val="28"/>
      <w:szCs w:val="28"/>
      <w:lang w:eastAsia="ar-SA"/>
    </w:rPr>
  </w:style>
  <w:style w:type="character" w:customStyle="1" w:styleId="TextChar">
    <w:name w:val="Text Char"/>
    <w:link w:val="Text"/>
    <w:rsid w:val="00D706FE"/>
    <w:rPr>
      <w:b w:val="0"/>
      <w:bCs w:val="0"/>
      <w:sz w:val="28"/>
      <w:szCs w:val="24"/>
      <w:lang w:eastAsia="ar-SA"/>
    </w:rPr>
  </w:style>
  <w:style w:type="character" w:customStyle="1" w:styleId="plaintextChar">
    <w:name w:val="plain_text Char"/>
    <w:link w:val="plaintext"/>
    <w:rsid w:val="004A2A56"/>
    <w:rPr>
      <w:sz w:val="28"/>
      <w:szCs w:val="24"/>
      <w:lang w:eastAsia="ar-SA"/>
    </w:rPr>
  </w:style>
  <w:style w:type="character" w:customStyle="1" w:styleId="subpicturetextChar">
    <w:name w:val="subpicture_text Char"/>
    <w:link w:val="subpicturetext"/>
    <w:rsid w:val="004A2A56"/>
    <w:rPr>
      <w:sz w:val="24"/>
      <w:szCs w:val="24"/>
      <w:lang w:eastAsia="ar-SA"/>
    </w:rPr>
  </w:style>
  <w:style w:type="character" w:customStyle="1" w:styleId="SubimageChar">
    <w:name w:val="Subimage Char"/>
    <w:link w:val="Subimage"/>
    <w:rsid w:val="004A2A56"/>
    <w:rPr>
      <w:noProof/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5AC6"/>
    <w:rPr>
      <w:rFonts w:asciiTheme="majorHAnsi" w:eastAsiaTheme="majorEastAsia" w:hAnsiTheme="majorHAnsi" w:cstheme="majorBidi"/>
      <w:color w:val="5B9BD5" w:themeColor="accent1"/>
      <w:sz w:val="24"/>
      <w:szCs w:val="24"/>
      <w:lang w:eastAsia="ar-SA"/>
    </w:rPr>
  </w:style>
  <w:style w:type="paragraph" w:styleId="NormalIndent">
    <w:name w:val="Normal Indent"/>
    <w:basedOn w:val="Normal"/>
    <w:next w:val="Normal"/>
    <w:rsid w:val="00035AC6"/>
    <w:pPr>
      <w:suppressAutoHyphens w:val="0"/>
      <w:spacing w:before="80"/>
      <w:ind w:firstLine="284"/>
      <w:jc w:val="both"/>
    </w:pPr>
    <w:rPr>
      <w:rFonts w:ascii="Arial CYR" w:hAnsi="Arial CYR"/>
      <w:sz w:val="18"/>
      <w:szCs w:val="20"/>
      <w:lang w:eastAsia="ru-RU"/>
    </w:rPr>
  </w:style>
  <w:style w:type="paragraph" w:customStyle="1" w:styleId="Sample">
    <w:name w:val="Sample"/>
    <w:basedOn w:val="Normal"/>
    <w:next w:val="NormalIndent"/>
    <w:rsid w:val="00035AC6"/>
    <w:pPr>
      <w:suppressAutoHyphens w:val="0"/>
    </w:pPr>
    <w:rPr>
      <w:rFonts w:ascii="Courier New CYR" w:hAnsi="Courier New CYR"/>
      <w:color w:val="000080"/>
      <w:sz w:val="1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10</Pages>
  <Words>1667</Words>
  <Characters>9507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Федеральное агентство по образованию РФ</vt:lpstr>
    </vt:vector>
  </TitlesOfParts>
  <Company/>
  <LinksUpToDate>false</LinksUpToDate>
  <CharactersWithSpaces>11152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РФ</dc:title>
  <dc:creator>Valentina</dc:creator>
  <cp:lastModifiedBy>Wolf</cp:lastModifiedBy>
  <cp:revision>47</cp:revision>
  <cp:lastPrinted>2012-11-05T17:38:00Z</cp:lastPrinted>
  <dcterms:created xsi:type="dcterms:W3CDTF">2012-10-15T15:10:00Z</dcterms:created>
  <dcterms:modified xsi:type="dcterms:W3CDTF">2012-11-05T17:39:00Z</dcterms:modified>
</cp:coreProperties>
</file>